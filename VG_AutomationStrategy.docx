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B9" w:rsidRPr="00396381" w:rsidRDefault="0031123F" w:rsidP="0031123F">
      <w:pPr>
        <w:pStyle w:val="Heading3"/>
        <w:numPr>
          <w:ilvl w:val="0"/>
          <w:numId w:val="32"/>
        </w:numPr>
        <w:ind w:hanging="540"/>
        <w:rPr>
          <w:rFonts w:asciiTheme="minorHAnsi" w:hAnsiTheme="minorHAnsi" w:cstheme="minorHAnsi"/>
          <w:szCs w:val="24"/>
          <w:lang w:val="en-IN"/>
        </w:rPr>
      </w:pPr>
      <w:r w:rsidRPr="00396381">
        <w:rPr>
          <w:rFonts w:asciiTheme="minorHAnsi" w:hAnsiTheme="minorHAnsi" w:cstheme="minorHAnsi"/>
          <w:szCs w:val="24"/>
          <w:lang w:val="en-IN"/>
        </w:rPr>
        <w:t>Detailed Automation Approach</w:t>
      </w:r>
    </w:p>
    <w:p w:rsidR="0031123F" w:rsidRPr="00396381" w:rsidRDefault="0031123F" w:rsidP="0031123F">
      <w:pPr>
        <w:rPr>
          <w:rFonts w:asciiTheme="minorHAnsi" w:hAnsiTheme="minorHAnsi" w:cstheme="minorHAnsi"/>
          <w:sz w:val="24"/>
          <w:szCs w:val="24"/>
        </w:rPr>
      </w:pPr>
    </w:p>
    <w:p w:rsidR="00FD448F" w:rsidRPr="00396381" w:rsidRDefault="0031123F" w:rsidP="0031123F">
      <w:pPr>
        <w:rPr>
          <w:rFonts w:asciiTheme="minorHAnsi" w:hAnsiTheme="minorHAnsi" w:cstheme="minorHAnsi"/>
          <w:sz w:val="24"/>
          <w:szCs w:val="24"/>
        </w:rPr>
      </w:pPr>
      <w:r w:rsidRPr="00396381">
        <w:rPr>
          <w:rFonts w:asciiTheme="minorHAnsi" w:hAnsiTheme="minorHAnsi" w:cstheme="minorHAnsi"/>
          <w:sz w:val="24"/>
          <w:szCs w:val="24"/>
        </w:rPr>
        <w:t>Automation approach will be N-</w:t>
      </w:r>
      <w:proofErr w:type="gramStart"/>
      <w:r w:rsidRPr="00396381">
        <w:rPr>
          <w:rFonts w:asciiTheme="minorHAnsi" w:hAnsiTheme="minorHAnsi" w:cstheme="minorHAnsi"/>
          <w:sz w:val="24"/>
          <w:szCs w:val="24"/>
        </w:rPr>
        <w:t>1 ,</w:t>
      </w:r>
      <w:proofErr w:type="gramEnd"/>
      <w:r w:rsidRPr="00396381">
        <w:rPr>
          <w:rFonts w:asciiTheme="minorHAnsi" w:hAnsiTheme="minorHAnsi" w:cstheme="minorHAnsi"/>
          <w:sz w:val="24"/>
          <w:szCs w:val="24"/>
        </w:rPr>
        <w:t xml:space="preserve"> meaning scripts development will be 1 sprint behind. The automation scripts will be shared with the acceptance testing team as from reasonable component stability.</w:t>
      </w:r>
    </w:p>
    <w:p w:rsidR="00FD448F" w:rsidRPr="00396381" w:rsidRDefault="00FD448F" w:rsidP="0031123F">
      <w:pPr>
        <w:rPr>
          <w:rFonts w:asciiTheme="minorHAnsi" w:hAnsiTheme="minorHAnsi" w:cstheme="minorHAnsi"/>
          <w:sz w:val="24"/>
          <w:szCs w:val="24"/>
        </w:rPr>
      </w:pPr>
    </w:p>
    <w:p w:rsidR="0031123F" w:rsidRPr="00396381" w:rsidRDefault="00FD448F" w:rsidP="0031123F">
      <w:pPr>
        <w:rPr>
          <w:rFonts w:asciiTheme="minorHAnsi" w:hAnsiTheme="minorHAnsi" w:cstheme="minorHAnsi"/>
          <w:sz w:val="24"/>
          <w:szCs w:val="24"/>
        </w:rPr>
      </w:pPr>
      <w:r w:rsidRPr="00396381">
        <w:rPr>
          <w:rFonts w:asciiTheme="minorHAnsi" w:hAnsiTheme="minorHAnsi" w:cstheme="minorHAnsi"/>
          <w:sz w:val="24"/>
          <w:szCs w:val="24"/>
        </w:rPr>
        <w:t xml:space="preserve">The automation scope will be decided upon together with the Client acceptance Qualifications team through a review of the integration test plan for the drop. </w:t>
      </w:r>
      <w:r w:rsidR="0031123F" w:rsidRPr="00396381">
        <w:rPr>
          <w:rFonts w:asciiTheme="minorHAnsi" w:hAnsiTheme="minorHAnsi" w:cstheme="minorHAnsi"/>
          <w:sz w:val="24"/>
          <w:szCs w:val="24"/>
        </w:rPr>
        <w:t xml:space="preserve"> </w:t>
      </w:r>
      <w:proofErr w:type="gramStart"/>
      <w:r w:rsidRPr="00396381">
        <w:rPr>
          <w:rFonts w:asciiTheme="minorHAnsi" w:hAnsiTheme="minorHAnsi" w:cstheme="minorHAnsi"/>
          <w:sz w:val="24"/>
          <w:szCs w:val="24"/>
        </w:rPr>
        <w:t>The below ‘Automation Best Practices’ will allow for easy reusability of the Integration automation script on the client environment.</w:t>
      </w:r>
      <w:proofErr w:type="gramEnd"/>
    </w:p>
    <w:p w:rsidR="00FD448F" w:rsidRPr="00396381" w:rsidRDefault="00FD448F" w:rsidP="0031123F">
      <w:pPr>
        <w:rPr>
          <w:rFonts w:asciiTheme="minorHAnsi" w:hAnsiTheme="minorHAnsi" w:cstheme="minorHAnsi"/>
          <w:sz w:val="24"/>
          <w:szCs w:val="24"/>
        </w:rPr>
      </w:pPr>
    </w:p>
    <w:p w:rsidR="00FD448F" w:rsidRPr="00396381" w:rsidRDefault="00FD448F" w:rsidP="0031123F">
      <w:pPr>
        <w:rPr>
          <w:rFonts w:asciiTheme="minorHAnsi" w:hAnsiTheme="minorHAnsi" w:cstheme="minorHAnsi"/>
          <w:sz w:val="24"/>
          <w:szCs w:val="24"/>
        </w:rPr>
      </w:pPr>
      <w:r w:rsidRPr="00396381">
        <w:rPr>
          <w:rFonts w:asciiTheme="minorHAnsi" w:hAnsiTheme="minorHAnsi" w:cstheme="minorHAnsi"/>
          <w:sz w:val="24"/>
          <w:szCs w:val="24"/>
        </w:rPr>
        <w:t>The automation setup is the same as the one in use with client for legacy systems.</w:t>
      </w:r>
    </w:p>
    <w:p w:rsidR="00FD448F" w:rsidRPr="00396381" w:rsidRDefault="00FD448F" w:rsidP="0031123F">
      <w:pPr>
        <w:rPr>
          <w:rFonts w:asciiTheme="minorHAnsi" w:hAnsiTheme="minorHAnsi" w:cstheme="minorHAnsi"/>
          <w:sz w:val="24"/>
          <w:szCs w:val="24"/>
        </w:rPr>
      </w:pPr>
    </w:p>
    <w:p w:rsidR="00FD448F" w:rsidRPr="00396381" w:rsidRDefault="00FD448F" w:rsidP="00FD448F">
      <w:pPr>
        <w:pStyle w:val="ListParagraph"/>
        <w:numPr>
          <w:ilvl w:val="0"/>
          <w:numId w:val="35"/>
        </w:numPr>
        <w:rPr>
          <w:rFonts w:asciiTheme="minorHAnsi" w:hAnsiTheme="minorHAnsi" w:cstheme="minorHAnsi"/>
          <w:sz w:val="24"/>
          <w:szCs w:val="24"/>
        </w:rPr>
      </w:pPr>
      <w:r w:rsidRPr="00396381">
        <w:rPr>
          <w:rFonts w:asciiTheme="minorHAnsi" w:hAnsiTheme="minorHAnsi" w:cstheme="minorHAnsi"/>
          <w:sz w:val="24"/>
          <w:szCs w:val="24"/>
        </w:rPr>
        <w:t>Data driven framework or Robot framework, implemented with JAVA or PYTHON will be used as test automation framework.</w:t>
      </w:r>
    </w:p>
    <w:p w:rsidR="00FD448F" w:rsidRPr="00396381" w:rsidRDefault="00FD448F" w:rsidP="00FD448F">
      <w:pPr>
        <w:pStyle w:val="ListParagraph"/>
        <w:numPr>
          <w:ilvl w:val="0"/>
          <w:numId w:val="35"/>
        </w:numPr>
        <w:rPr>
          <w:rFonts w:asciiTheme="minorHAnsi" w:hAnsiTheme="minorHAnsi" w:cstheme="minorHAnsi"/>
          <w:sz w:val="24"/>
          <w:szCs w:val="24"/>
        </w:rPr>
      </w:pPr>
      <w:r w:rsidRPr="00396381">
        <w:rPr>
          <w:rFonts w:asciiTheme="minorHAnsi" w:hAnsiTheme="minorHAnsi" w:cstheme="minorHAnsi"/>
          <w:sz w:val="24"/>
          <w:szCs w:val="24"/>
        </w:rPr>
        <w:t>Different libraries will be applied as an when required</w:t>
      </w:r>
    </w:p>
    <w:p w:rsidR="00FD448F" w:rsidRPr="00396381" w:rsidRDefault="00FD448F" w:rsidP="00FD448F">
      <w:pPr>
        <w:pStyle w:val="ListParagraph"/>
        <w:numPr>
          <w:ilvl w:val="0"/>
          <w:numId w:val="35"/>
        </w:numPr>
        <w:rPr>
          <w:rFonts w:asciiTheme="minorHAnsi" w:hAnsiTheme="minorHAnsi" w:cstheme="minorHAnsi"/>
          <w:sz w:val="24"/>
          <w:szCs w:val="24"/>
        </w:rPr>
      </w:pPr>
      <w:r w:rsidRPr="00396381">
        <w:rPr>
          <w:rFonts w:asciiTheme="minorHAnsi" w:hAnsiTheme="minorHAnsi" w:cstheme="minorHAnsi"/>
          <w:sz w:val="24"/>
          <w:szCs w:val="24"/>
        </w:rPr>
        <w:t>PYCHARM or ECLIPSE editor for development and execution of test cases</w:t>
      </w:r>
    </w:p>
    <w:p w:rsidR="00FD448F" w:rsidRPr="00396381" w:rsidRDefault="00FD448F" w:rsidP="00FD448F">
      <w:pPr>
        <w:pStyle w:val="ListParagraph"/>
        <w:numPr>
          <w:ilvl w:val="0"/>
          <w:numId w:val="35"/>
        </w:numPr>
        <w:rPr>
          <w:rFonts w:asciiTheme="minorHAnsi" w:hAnsiTheme="minorHAnsi" w:cstheme="minorHAnsi"/>
          <w:sz w:val="24"/>
          <w:szCs w:val="24"/>
        </w:rPr>
      </w:pPr>
      <w:r w:rsidRPr="00396381">
        <w:rPr>
          <w:rFonts w:asciiTheme="minorHAnsi" w:hAnsiTheme="minorHAnsi" w:cstheme="minorHAnsi"/>
          <w:sz w:val="24"/>
          <w:szCs w:val="24"/>
        </w:rPr>
        <w:t>Jenkins as CI/CD tool</w:t>
      </w:r>
    </w:p>
    <w:p w:rsidR="00FD448F" w:rsidRPr="00396381" w:rsidRDefault="00FD448F" w:rsidP="00FD448F">
      <w:pPr>
        <w:pStyle w:val="ListParagraph"/>
        <w:numPr>
          <w:ilvl w:val="0"/>
          <w:numId w:val="35"/>
        </w:numPr>
        <w:rPr>
          <w:rFonts w:asciiTheme="minorHAnsi" w:hAnsiTheme="minorHAnsi" w:cstheme="minorHAnsi"/>
          <w:sz w:val="24"/>
          <w:szCs w:val="24"/>
        </w:rPr>
      </w:pPr>
      <w:r w:rsidRPr="00396381">
        <w:rPr>
          <w:rFonts w:asciiTheme="minorHAnsi" w:hAnsiTheme="minorHAnsi" w:cstheme="minorHAnsi"/>
          <w:sz w:val="24"/>
          <w:szCs w:val="24"/>
        </w:rPr>
        <w:t>Git or Bit bucket  will be used as code repository</w:t>
      </w:r>
    </w:p>
    <w:p w:rsidR="00FD448F" w:rsidRPr="00396381" w:rsidRDefault="00FD448F" w:rsidP="00FD448F">
      <w:pPr>
        <w:rPr>
          <w:rFonts w:asciiTheme="minorHAnsi" w:hAnsiTheme="minorHAnsi" w:cstheme="minorHAnsi"/>
          <w:sz w:val="24"/>
          <w:szCs w:val="24"/>
        </w:rPr>
      </w:pPr>
    </w:p>
    <w:p w:rsidR="00FD448F" w:rsidRPr="00396381" w:rsidRDefault="00FD448F" w:rsidP="00FD448F">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Keyword or method  logic is to be based on different levels</w:t>
      </w:r>
    </w:p>
    <w:p w:rsidR="00FD448F" w:rsidRPr="00396381" w:rsidRDefault="00FD448F" w:rsidP="00FD448F">
      <w:pPr>
        <w:pStyle w:val="ListParagraph"/>
        <w:numPr>
          <w:ilvl w:val="0"/>
          <w:numId w:val="37"/>
        </w:numPr>
        <w:rPr>
          <w:rFonts w:asciiTheme="minorHAnsi" w:hAnsiTheme="minorHAnsi" w:cstheme="minorHAnsi"/>
          <w:sz w:val="24"/>
          <w:szCs w:val="24"/>
        </w:rPr>
      </w:pPr>
      <w:r w:rsidRPr="00396381">
        <w:rPr>
          <w:rFonts w:asciiTheme="minorHAnsi" w:hAnsiTheme="minorHAnsi" w:cstheme="minorHAnsi"/>
          <w:sz w:val="24"/>
          <w:szCs w:val="24"/>
        </w:rPr>
        <w:t xml:space="preserve">Single Object Interaction [Select from dropdown </w:t>
      </w:r>
      <w:proofErr w:type="gramStart"/>
      <w:r w:rsidRPr="00396381">
        <w:rPr>
          <w:rFonts w:asciiTheme="minorHAnsi" w:hAnsiTheme="minorHAnsi" w:cstheme="minorHAnsi"/>
          <w:sz w:val="24"/>
          <w:szCs w:val="24"/>
        </w:rPr>
        <w:t>list ,</w:t>
      </w:r>
      <w:proofErr w:type="gramEnd"/>
      <w:r w:rsidRPr="00396381">
        <w:rPr>
          <w:rFonts w:asciiTheme="minorHAnsi" w:hAnsiTheme="minorHAnsi" w:cstheme="minorHAnsi"/>
          <w:sz w:val="24"/>
          <w:szCs w:val="24"/>
        </w:rPr>
        <w:t xml:space="preserve">  enter text in text field</w:t>
      </w:r>
      <w:r w:rsidR="001C5E19" w:rsidRPr="00396381">
        <w:rPr>
          <w:rFonts w:asciiTheme="minorHAnsi" w:hAnsiTheme="minorHAnsi" w:cstheme="minorHAnsi"/>
          <w:sz w:val="24"/>
          <w:szCs w:val="24"/>
        </w:rPr>
        <w:t>…</w:t>
      </w:r>
      <w:r w:rsidRPr="00396381">
        <w:rPr>
          <w:rFonts w:asciiTheme="minorHAnsi" w:hAnsiTheme="minorHAnsi" w:cstheme="minorHAnsi"/>
          <w:sz w:val="24"/>
          <w:szCs w:val="24"/>
        </w:rPr>
        <w:t>]</w:t>
      </w:r>
    </w:p>
    <w:p w:rsidR="00FD448F" w:rsidRPr="00396381" w:rsidRDefault="001C5E19" w:rsidP="00FD448F">
      <w:pPr>
        <w:pStyle w:val="ListParagraph"/>
        <w:numPr>
          <w:ilvl w:val="0"/>
          <w:numId w:val="37"/>
        </w:numPr>
        <w:rPr>
          <w:rFonts w:asciiTheme="minorHAnsi" w:hAnsiTheme="minorHAnsi" w:cstheme="minorHAnsi"/>
          <w:sz w:val="24"/>
          <w:szCs w:val="24"/>
        </w:rPr>
      </w:pPr>
      <w:r w:rsidRPr="00396381">
        <w:rPr>
          <w:rFonts w:asciiTheme="minorHAnsi" w:hAnsiTheme="minorHAnsi" w:cstheme="minorHAnsi"/>
          <w:sz w:val="24"/>
          <w:szCs w:val="24"/>
        </w:rPr>
        <w:t xml:space="preserve">Multiple Object Interaction [Fill the </w:t>
      </w:r>
      <w:proofErr w:type="gramStart"/>
      <w:r w:rsidRPr="00396381">
        <w:rPr>
          <w:rFonts w:asciiTheme="minorHAnsi" w:hAnsiTheme="minorHAnsi" w:cstheme="minorHAnsi"/>
          <w:sz w:val="24"/>
          <w:szCs w:val="24"/>
        </w:rPr>
        <w:t>address ,</w:t>
      </w:r>
      <w:proofErr w:type="gramEnd"/>
      <w:r w:rsidRPr="00396381">
        <w:rPr>
          <w:rFonts w:asciiTheme="minorHAnsi" w:hAnsiTheme="minorHAnsi" w:cstheme="minorHAnsi"/>
          <w:sz w:val="24"/>
          <w:szCs w:val="24"/>
        </w:rPr>
        <w:t xml:space="preserve"> Customer configuration…]</w:t>
      </w:r>
    </w:p>
    <w:p w:rsidR="001C5E19" w:rsidRPr="00396381" w:rsidRDefault="001C5E19" w:rsidP="00FD448F">
      <w:pPr>
        <w:pStyle w:val="ListParagraph"/>
        <w:numPr>
          <w:ilvl w:val="0"/>
          <w:numId w:val="37"/>
        </w:numPr>
        <w:rPr>
          <w:rFonts w:asciiTheme="minorHAnsi" w:hAnsiTheme="minorHAnsi" w:cstheme="minorHAnsi"/>
          <w:sz w:val="24"/>
          <w:szCs w:val="24"/>
        </w:rPr>
      </w:pPr>
      <w:r w:rsidRPr="00396381">
        <w:rPr>
          <w:rFonts w:asciiTheme="minorHAnsi" w:hAnsiTheme="minorHAnsi" w:cstheme="minorHAnsi"/>
          <w:sz w:val="24"/>
          <w:szCs w:val="24"/>
        </w:rPr>
        <w:t xml:space="preserve">Action Level [Next </w:t>
      </w:r>
      <w:proofErr w:type="gramStart"/>
      <w:r w:rsidRPr="00396381">
        <w:rPr>
          <w:rFonts w:asciiTheme="minorHAnsi" w:hAnsiTheme="minorHAnsi" w:cstheme="minorHAnsi"/>
          <w:sz w:val="24"/>
          <w:szCs w:val="24"/>
        </w:rPr>
        <w:t>Page ,</w:t>
      </w:r>
      <w:proofErr w:type="gramEnd"/>
      <w:r w:rsidRPr="00396381">
        <w:rPr>
          <w:rFonts w:asciiTheme="minorHAnsi" w:hAnsiTheme="minorHAnsi" w:cstheme="minorHAnsi"/>
          <w:sz w:val="24"/>
          <w:szCs w:val="24"/>
        </w:rPr>
        <w:t xml:space="preserve"> Finish/Submit, Ok , Cancel…..]</w:t>
      </w:r>
    </w:p>
    <w:p w:rsidR="0031123F" w:rsidRPr="00396381" w:rsidRDefault="00396381" w:rsidP="001C5E19">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Validations/code robustness should be done at all levels</w:t>
      </w:r>
    </w:p>
    <w:p w:rsidR="00396381" w:rsidRPr="00396381" w:rsidRDefault="00396381" w:rsidP="001C5E19">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No hardcoded environment specific variables or Test Data</w:t>
      </w:r>
    </w:p>
    <w:p w:rsidR="00396381" w:rsidRPr="00396381" w:rsidRDefault="00396381" w:rsidP="001C5E19">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Keywords should be reusable [self-cleaning]</w:t>
      </w:r>
    </w:p>
    <w:p w:rsidR="00396381" w:rsidRPr="00396381" w:rsidRDefault="00396381" w:rsidP="001C5E19">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Automation captures relevant results</w:t>
      </w:r>
    </w:p>
    <w:p w:rsidR="00396381" w:rsidRPr="00396381" w:rsidRDefault="00396381" w:rsidP="001C5E19">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Compare actual and expected results and highlight the discrepancies if any</w:t>
      </w:r>
    </w:p>
    <w:p w:rsidR="00396381" w:rsidRPr="00396381" w:rsidRDefault="00396381" w:rsidP="001C5E19">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Print screen should be available on failure</w:t>
      </w:r>
    </w:p>
    <w:p w:rsidR="00396381" w:rsidRPr="00396381" w:rsidRDefault="00396381" w:rsidP="001C5E19">
      <w:pPr>
        <w:pStyle w:val="ListParagraph"/>
        <w:numPr>
          <w:ilvl w:val="0"/>
          <w:numId w:val="36"/>
        </w:numPr>
        <w:rPr>
          <w:rFonts w:asciiTheme="minorHAnsi" w:hAnsiTheme="minorHAnsi" w:cstheme="minorHAnsi"/>
          <w:sz w:val="24"/>
          <w:szCs w:val="24"/>
        </w:rPr>
      </w:pPr>
      <w:r w:rsidRPr="00396381">
        <w:rPr>
          <w:rFonts w:asciiTheme="minorHAnsi" w:hAnsiTheme="minorHAnsi" w:cstheme="minorHAnsi"/>
          <w:sz w:val="24"/>
          <w:szCs w:val="24"/>
        </w:rPr>
        <w:t>Reports analysis of PASS and FAIL</w:t>
      </w:r>
    </w:p>
    <w:p w:rsidR="00396381" w:rsidRPr="00396381" w:rsidRDefault="00396381" w:rsidP="00396381">
      <w:pPr>
        <w:pStyle w:val="ListParagraph"/>
        <w:ind w:left="1725"/>
        <w:rPr>
          <w:rFonts w:asciiTheme="minorHAnsi" w:hAnsiTheme="minorHAnsi" w:cstheme="minorHAnsi"/>
          <w:sz w:val="24"/>
          <w:szCs w:val="24"/>
        </w:rPr>
      </w:pPr>
    </w:p>
    <w:p w:rsidR="00396381" w:rsidRPr="00396381" w:rsidRDefault="00396381" w:rsidP="00396381">
      <w:pPr>
        <w:pStyle w:val="ListParagraph"/>
        <w:ind w:left="1725"/>
        <w:rPr>
          <w:rFonts w:asciiTheme="minorHAnsi" w:hAnsiTheme="minorHAnsi" w:cstheme="minorHAnsi"/>
          <w:sz w:val="24"/>
          <w:szCs w:val="24"/>
        </w:rPr>
      </w:pPr>
    </w:p>
    <w:p w:rsidR="00396381" w:rsidRPr="00396381" w:rsidRDefault="00396381" w:rsidP="00396381">
      <w:pPr>
        <w:pStyle w:val="ListParagraph"/>
        <w:ind w:left="360"/>
        <w:rPr>
          <w:rFonts w:asciiTheme="minorHAnsi" w:hAnsiTheme="minorHAnsi" w:cstheme="minorHAnsi"/>
          <w:sz w:val="24"/>
          <w:szCs w:val="24"/>
          <w:lang w:val="en-IN"/>
        </w:rPr>
      </w:pPr>
    </w:p>
    <w:p w:rsidR="00396381" w:rsidRPr="00396381" w:rsidRDefault="00396381" w:rsidP="00396381">
      <w:pPr>
        <w:pStyle w:val="ListParagraph"/>
        <w:numPr>
          <w:ilvl w:val="1"/>
          <w:numId w:val="34"/>
        </w:numPr>
        <w:rPr>
          <w:rFonts w:asciiTheme="minorHAnsi" w:hAnsiTheme="minorHAnsi" w:cstheme="minorHAnsi"/>
          <w:sz w:val="24"/>
          <w:szCs w:val="24"/>
        </w:rPr>
      </w:pPr>
      <w:r w:rsidRPr="00396381">
        <w:rPr>
          <w:rFonts w:asciiTheme="minorHAnsi" w:hAnsiTheme="minorHAnsi" w:cstheme="minorHAnsi"/>
          <w:sz w:val="24"/>
          <w:szCs w:val="24"/>
        </w:rPr>
        <w:t>Automation Development and Execution Approach</w:t>
      </w:r>
    </w:p>
    <w:p w:rsidR="00396381" w:rsidRPr="00396381" w:rsidRDefault="00396381" w:rsidP="00396381">
      <w:pPr>
        <w:pStyle w:val="ListParagraph"/>
        <w:ind w:left="1440"/>
        <w:rPr>
          <w:rFonts w:asciiTheme="minorHAnsi" w:hAnsiTheme="minorHAnsi" w:cstheme="minorHAnsi"/>
          <w:sz w:val="24"/>
          <w:szCs w:val="24"/>
        </w:rPr>
      </w:pPr>
    </w:p>
    <w:p w:rsidR="00396381" w:rsidRDefault="00396381" w:rsidP="00396381">
      <w:pPr>
        <w:pStyle w:val="ListParagraph"/>
        <w:ind w:left="1440"/>
        <w:rPr>
          <w:rFonts w:asciiTheme="minorHAnsi" w:hAnsiTheme="minorHAnsi" w:cstheme="minorHAnsi"/>
          <w:sz w:val="24"/>
          <w:szCs w:val="24"/>
        </w:rPr>
      </w:pPr>
      <w:r>
        <w:rPr>
          <w:rFonts w:asciiTheme="minorHAnsi" w:hAnsiTheme="minorHAnsi" w:cstheme="minorHAnsi"/>
          <w:sz w:val="24"/>
          <w:szCs w:val="24"/>
        </w:rPr>
        <w:t xml:space="preserve">Automation commences from the first sprint of every drop. </w:t>
      </w:r>
      <w:r w:rsidRPr="00396381">
        <w:rPr>
          <w:rFonts w:asciiTheme="minorHAnsi" w:hAnsiTheme="minorHAnsi" w:cstheme="minorHAnsi"/>
          <w:sz w:val="24"/>
          <w:szCs w:val="24"/>
          <w:highlight w:val="yellow"/>
        </w:rPr>
        <w:t>N-1 approach is adopted for the automation script development and execution being 1 sprint behind.</w:t>
      </w:r>
    </w:p>
    <w:p w:rsidR="00396381" w:rsidRDefault="00396381" w:rsidP="00396381">
      <w:pPr>
        <w:pStyle w:val="ListParagraph"/>
        <w:ind w:left="1440"/>
        <w:rPr>
          <w:rFonts w:asciiTheme="minorHAnsi" w:hAnsiTheme="minorHAnsi" w:cstheme="minorHAnsi"/>
          <w:sz w:val="24"/>
          <w:szCs w:val="24"/>
        </w:rPr>
      </w:pPr>
      <w:r>
        <w:rPr>
          <w:rFonts w:asciiTheme="minorHAnsi" w:hAnsiTheme="minorHAnsi" w:cstheme="minorHAnsi"/>
          <w:sz w:val="24"/>
          <w:szCs w:val="24"/>
        </w:rPr>
        <w:lastRenderedPageBreak/>
        <w:t>Scripts will be executed individually post development and reports will be uploaded to the user stories for test evidences.  Test cases developed for the sprints will be added to the regression suite and will be scheduled to run at the end of the sprint in SI testing phase.</w:t>
      </w:r>
    </w:p>
    <w:p w:rsidR="00396381" w:rsidRDefault="00396381" w:rsidP="00396381">
      <w:pPr>
        <w:pStyle w:val="ListParagraph"/>
        <w:ind w:left="1440"/>
        <w:rPr>
          <w:rFonts w:asciiTheme="minorHAnsi" w:hAnsiTheme="minorHAnsi" w:cstheme="minorHAnsi"/>
          <w:sz w:val="24"/>
          <w:szCs w:val="24"/>
        </w:rPr>
      </w:pPr>
    </w:p>
    <w:p w:rsidR="00396381" w:rsidRDefault="00396381" w:rsidP="00396381">
      <w:pPr>
        <w:pStyle w:val="ListParagraph"/>
        <w:ind w:left="1440"/>
        <w:rPr>
          <w:rFonts w:asciiTheme="minorHAnsi" w:hAnsiTheme="minorHAnsi" w:cstheme="minorHAnsi"/>
          <w:sz w:val="24"/>
          <w:szCs w:val="24"/>
        </w:rPr>
      </w:pPr>
      <w:r>
        <w:rPr>
          <w:rFonts w:asciiTheme="minorHAnsi" w:hAnsiTheme="minorHAnsi" w:cstheme="minorHAnsi"/>
          <w:sz w:val="24"/>
          <w:szCs w:val="24"/>
        </w:rPr>
        <w:t>For each release, the last sprint test cases along with backlogs will be developed and the whole regression suite will be executed, auto uploading the reports to test management tool.</w:t>
      </w:r>
    </w:p>
    <w:p w:rsidR="00396381" w:rsidRDefault="00396381" w:rsidP="00396381">
      <w:pPr>
        <w:pStyle w:val="ListParagraph"/>
        <w:ind w:left="1440"/>
        <w:rPr>
          <w:rFonts w:asciiTheme="minorHAnsi" w:hAnsiTheme="minorHAnsi" w:cstheme="minorHAnsi"/>
          <w:sz w:val="24"/>
          <w:szCs w:val="24"/>
        </w:rPr>
      </w:pPr>
    </w:p>
    <w:p w:rsidR="00396381" w:rsidRDefault="00396381" w:rsidP="00396381">
      <w:pPr>
        <w:pStyle w:val="ListParagraph"/>
        <w:ind w:left="1440"/>
        <w:rPr>
          <w:rFonts w:asciiTheme="minorHAnsi" w:hAnsiTheme="minorHAnsi" w:cstheme="minorHAnsi"/>
          <w:sz w:val="24"/>
          <w:szCs w:val="24"/>
        </w:rPr>
      </w:pPr>
    </w:p>
    <w:p w:rsidR="00396381" w:rsidRDefault="00713AE2" w:rsidP="00396381">
      <w:pPr>
        <w:pStyle w:val="ListParagraph"/>
        <w:ind w:left="1440"/>
        <w:rPr>
          <w:rFonts w:asciiTheme="minorHAnsi" w:hAnsiTheme="minorHAnsi" w:cstheme="minorHAnsi"/>
          <w:sz w:val="24"/>
          <w:szCs w:val="24"/>
        </w:rPr>
      </w:pPr>
      <w:r>
        <w:rPr>
          <w:rFonts w:asciiTheme="minorHAnsi" w:hAnsiTheme="minorHAnsi" w:cstheme="minorHAnsi"/>
          <w:sz w:val="24"/>
          <w:szCs w:val="24"/>
        </w:rPr>
        <w:t>Client team would be provided with SI repository access to pull automation scrips from Bit bucket or Git.</w:t>
      </w:r>
    </w:p>
    <w:p w:rsidR="00396381" w:rsidRPr="00396381" w:rsidRDefault="00396381" w:rsidP="00396381">
      <w:pPr>
        <w:pStyle w:val="ListParagraph"/>
        <w:ind w:left="1440"/>
        <w:rPr>
          <w:rFonts w:asciiTheme="minorHAnsi" w:hAnsiTheme="minorHAnsi" w:cstheme="minorHAnsi"/>
          <w:sz w:val="24"/>
          <w:szCs w:val="24"/>
        </w:rPr>
      </w:pPr>
    </w:p>
    <w:p w:rsidR="00396381" w:rsidRPr="00396381" w:rsidRDefault="00396381" w:rsidP="00396381">
      <w:pPr>
        <w:pStyle w:val="ListParagraph"/>
        <w:ind w:left="1440"/>
        <w:rPr>
          <w:rFonts w:asciiTheme="minorHAnsi" w:hAnsiTheme="minorHAnsi" w:cstheme="minorHAnsi"/>
          <w:sz w:val="24"/>
          <w:szCs w:val="24"/>
        </w:rPr>
      </w:pPr>
    </w:p>
    <w:p w:rsidR="0031123F" w:rsidRDefault="0031123F" w:rsidP="0031123F">
      <w:pPr>
        <w:pStyle w:val="ListParagraph"/>
        <w:numPr>
          <w:ilvl w:val="1"/>
          <w:numId w:val="34"/>
        </w:numPr>
        <w:rPr>
          <w:rFonts w:asciiTheme="minorHAnsi" w:hAnsiTheme="minorHAnsi" w:cstheme="minorHAnsi"/>
          <w:sz w:val="24"/>
          <w:szCs w:val="24"/>
        </w:rPr>
      </w:pPr>
      <w:r w:rsidRPr="00396381">
        <w:rPr>
          <w:rFonts w:asciiTheme="minorHAnsi" w:hAnsiTheme="minorHAnsi" w:cstheme="minorHAnsi"/>
          <w:sz w:val="24"/>
          <w:szCs w:val="24"/>
        </w:rPr>
        <w:t>Test Automation Process</w:t>
      </w:r>
    </w:p>
    <w:p w:rsidR="00A97858" w:rsidRDefault="00A97858" w:rsidP="00A97858">
      <w:pPr>
        <w:rPr>
          <w:rFonts w:asciiTheme="minorHAnsi" w:hAnsiTheme="minorHAnsi" w:cstheme="minorHAnsi"/>
          <w:sz w:val="24"/>
          <w:szCs w:val="24"/>
        </w:rPr>
      </w:pPr>
      <w:r>
        <w:rPr>
          <w:rFonts w:asciiTheme="minorHAnsi" w:hAnsiTheme="minorHAnsi" w:cstheme="minorHAnsi"/>
          <w:sz w:val="24"/>
          <w:szCs w:val="24"/>
        </w:rPr>
        <w:t xml:space="preserve"> </w:t>
      </w:r>
    </w:p>
    <w:p w:rsidR="00A97858" w:rsidRDefault="00A97858" w:rsidP="00A97858">
      <w:pPr>
        <w:pStyle w:val="ListParagraph"/>
        <w:numPr>
          <w:ilvl w:val="0"/>
          <w:numId w:val="38"/>
        </w:numPr>
        <w:rPr>
          <w:rFonts w:asciiTheme="minorHAnsi" w:hAnsiTheme="minorHAnsi" w:cstheme="minorHAnsi"/>
          <w:sz w:val="24"/>
          <w:szCs w:val="24"/>
        </w:rPr>
      </w:pPr>
      <w:r>
        <w:rPr>
          <w:rFonts w:asciiTheme="minorHAnsi" w:hAnsiTheme="minorHAnsi" w:cstheme="minorHAnsi"/>
          <w:sz w:val="24"/>
          <w:szCs w:val="24"/>
        </w:rPr>
        <w:t>Identify the regression suite and perform the automation feasibility</w:t>
      </w:r>
    </w:p>
    <w:p w:rsidR="00A97858" w:rsidRDefault="00A97858" w:rsidP="00A97858">
      <w:pPr>
        <w:pStyle w:val="ListParagraph"/>
        <w:numPr>
          <w:ilvl w:val="0"/>
          <w:numId w:val="38"/>
        </w:numPr>
        <w:rPr>
          <w:rFonts w:asciiTheme="minorHAnsi" w:hAnsiTheme="minorHAnsi" w:cstheme="minorHAnsi"/>
          <w:sz w:val="24"/>
          <w:szCs w:val="24"/>
        </w:rPr>
      </w:pPr>
      <w:r>
        <w:rPr>
          <w:rFonts w:asciiTheme="minorHAnsi" w:hAnsiTheme="minorHAnsi" w:cstheme="minorHAnsi"/>
          <w:sz w:val="24"/>
          <w:szCs w:val="24"/>
        </w:rPr>
        <w:t>Prepare the Automation script Estimation along with ETA</w:t>
      </w:r>
    </w:p>
    <w:p w:rsidR="00A97858" w:rsidRDefault="00A97858" w:rsidP="00A97858">
      <w:pPr>
        <w:pStyle w:val="ListParagraph"/>
        <w:numPr>
          <w:ilvl w:val="0"/>
          <w:numId w:val="38"/>
        </w:numPr>
        <w:rPr>
          <w:rFonts w:asciiTheme="minorHAnsi" w:hAnsiTheme="minorHAnsi" w:cstheme="minorHAnsi"/>
          <w:sz w:val="24"/>
          <w:szCs w:val="24"/>
        </w:rPr>
      </w:pPr>
      <w:r>
        <w:rPr>
          <w:rFonts w:asciiTheme="minorHAnsi" w:hAnsiTheme="minorHAnsi" w:cstheme="minorHAnsi"/>
          <w:sz w:val="24"/>
          <w:szCs w:val="24"/>
        </w:rPr>
        <w:t>Develop the automation scripts based on the identified regression test cases</w:t>
      </w:r>
    </w:p>
    <w:p w:rsidR="00A97858" w:rsidRDefault="00A97858" w:rsidP="00A97858">
      <w:pPr>
        <w:pStyle w:val="ListParagraph"/>
        <w:numPr>
          <w:ilvl w:val="0"/>
          <w:numId w:val="38"/>
        </w:numPr>
        <w:rPr>
          <w:rFonts w:asciiTheme="minorHAnsi" w:hAnsiTheme="minorHAnsi" w:cstheme="minorHAnsi"/>
          <w:sz w:val="24"/>
          <w:szCs w:val="24"/>
        </w:rPr>
      </w:pPr>
      <w:r>
        <w:rPr>
          <w:rFonts w:asciiTheme="minorHAnsi" w:hAnsiTheme="minorHAnsi" w:cstheme="minorHAnsi"/>
          <w:sz w:val="24"/>
          <w:szCs w:val="24"/>
        </w:rPr>
        <w:t>Perform a code and technical review once development is completed</w:t>
      </w:r>
    </w:p>
    <w:p w:rsidR="00A97858" w:rsidRDefault="00A97858" w:rsidP="00A97858">
      <w:pPr>
        <w:pStyle w:val="ListParagraph"/>
        <w:numPr>
          <w:ilvl w:val="0"/>
          <w:numId w:val="38"/>
        </w:numPr>
        <w:rPr>
          <w:rFonts w:asciiTheme="minorHAnsi" w:hAnsiTheme="minorHAnsi" w:cstheme="minorHAnsi"/>
          <w:sz w:val="24"/>
          <w:szCs w:val="24"/>
        </w:rPr>
      </w:pPr>
      <w:r>
        <w:rPr>
          <w:rFonts w:asciiTheme="minorHAnsi" w:hAnsiTheme="minorHAnsi" w:cstheme="minorHAnsi"/>
          <w:sz w:val="24"/>
          <w:szCs w:val="24"/>
        </w:rPr>
        <w:t>Create Pull request to deliver a code</w:t>
      </w:r>
    </w:p>
    <w:p w:rsidR="00A97858" w:rsidRDefault="00A97858" w:rsidP="00A97858">
      <w:pPr>
        <w:pStyle w:val="ListParagraph"/>
        <w:numPr>
          <w:ilvl w:val="0"/>
          <w:numId w:val="38"/>
        </w:numPr>
        <w:rPr>
          <w:rFonts w:asciiTheme="minorHAnsi" w:hAnsiTheme="minorHAnsi" w:cstheme="minorHAnsi"/>
          <w:sz w:val="24"/>
          <w:szCs w:val="24"/>
        </w:rPr>
      </w:pPr>
      <w:r>
        <w:rPr>
          <w:rFonts w:asciiTheme="minorHAnsi" w:hAnsiTheme="minorHAnsi" w:cstheme="minorHAnsi"/>
          <w:sz w:val="24"/>
          <w:szCs w:val="24"/>
        </w:rPr>
        <w:t xml:space="preserve">Send an email communication to seek </w:t>
      </w:r>
      <w:r w:rsidRPr="00A97858">
        <w:rPr>
          <w:rFonts w:asciiTheme="minorHAnsi" w:hAnsiTheme="minorHAnsi" w:cstheme="minorHAnsi"/>
          <w:b/>
          <w:sz w:val="24"/>
          <w:szCs w:val="24"/>
          <w:highlight w:val="yellow"/>
        </w:rPr>
        <w:t>sign off</w:t>
      </w:r>
      <w:r>
        <w:rPr>
          <w:rFonts w:asciiTheme="minorHAnsi" w:hAnsiTheme="minorHAnsi" w:cstheme="minorHAnsi"/>
          <w:sz w:val="24"/>
          <w:szCs w:val="24"/>
        </w:rPr>
        <w:t xml:space="preserve"> for completed sprints along with all details and execution results</w:t>
      </w:r>
    </w:p>
    <w:p w:rsidR="00A97858" w:rsidRPr="00A97858" w:rsidRDefault="00A97858" w:rsidP="00A97858">
      <w:pPr>
        <w:pStyle w:val="ListParagraph"/>
        <w:numPr>
          <w:ilvl w:val="0"/>
          <w:numId w:val="38"/>
        </w:numPr>
        <w:rPr>
          <w:rFonts w:asciiTheme="minorHAnsi" w:hAnsiTheme="minorHAnsi" w:cstheme="minorHAnsi"/>
          <w:sz w:val="24"/>
          <w:szCs w:val="24"/>
        </w:rPr>
      </w:pPr>
      <w:r>
        <w:rPr>
          <w:rFonts w:asciiTheme="minorHAnsi" w:hAnsiTheme="minorHAnsi" w:cstheme="minorHAnsi"/>
          <w:sz w:val="24"/>
          <w:szCs w:val="24"/>
        </w:rPr>
        <w:t>After sign off merge the code to target branch.</w:t>
      </w:r>
    </w:p>
    <w:p w:rsidR="00A97858" w:rsidRPr="00A97858" w:rsidRDefault="00A97858" w:rsidP="00A97858">
      <w:pPr>
        <w:rPr>
          <w:rFonts w:asciiTheme="minorHAnsi" w:hAnsiTheme="minorHAnsi" w:cstheme="minorHAnsi"/>
          <w:sz w:val="24"/>
          <w:szCs w:val="24"/>
        </w:rPr>
      </w:pPr>
    </w:p>
    <w:p w:rsidR="0031123F" w:rsidRDefault="0031123F" w:rsidP="0031123F">
      <w:pPr>
        <w:pStyle w:val="ListParagraph"/>
        <w:numPr>
          <w:ilvl w:val="1"/>
          <w:numId w:val="34"/>
        </w:numPr>
        <w:rPr>
          <w:rFonts w:asciiTheme="minorHAnsi" w:hAnsiTheme="minorHAnsi" w:cstheme="minorHAnsi"/>
          <w:sz w:val="24"/>
          <w:szCs w:val="24"/>
        </w:rPr>
      </w:pPr>
      <w:r w:rsidRPr="00396381">
        <w:rPr>
          <w:rFonts w:asciiTheme="minorHAnsi" w:hAnsiTheme="minorHAnsi" w:cstheme="minorHAnsi"/>
          <w:sz w:val="24"/>
          <w:szCs w:val="24"/>
        </w:rPr>
        <w:t>Common Test Automation Requirements</w:t>
      </w:r>
    </w:p>
    <w:p w:rsidR="009A6A0F" w:rsidRPr="009A6A0F" w:rsidRDefault="009A6A0F" w:rsidP="009A6A0F">
      <w:pPr>
        <w:rPr>
          <w:rFonts w:asciiTheme="minorHAnsi" w:hAnsiTheme="minorHAnsi" w:cstheme="minorHAnsi"/>
          <w:sz w:val="24"/>
          <w:szCs w:val="24"/>
        </w:rPr>
      </w:pPr>
    </w:p>
    <w:p w:rsidR="0031123F" w:rsidRDefault="0031123F" w:rsidP="0031123F">
      <w:pPr>
        <w:pStyle w:val="ListParagraph"/>
        <w:numPr>
          <w:ilvl w:val="2"/>
          <w:numId w:val="34"/>
        </w:numPr>
        <w:rPr>
          <w:rFonts w:asciiTheme="minorHAnsi" w:hAnsiTheme="minorHAnsi" w:cstheme="minorHAnsi"/>
          <w:sz w:val="24"/>
          <w:szCs w:val="24"/>
        </w:rPr>
      </w:pPr>
      <w:r w:rsidRPr="00396381">
        <w:rPr>
          <w:rFonts w:asciiTheme="minorHAnsi" w:hAnsiTheme="minorHAnsi" w:cstheme="minorHAnsi"/>
          <w:sz w:val="24"/>
          <w:szCs w:val="24"/>
        </w:rPr>
        <w:t>Automation Framework capabilities</w:t>
      </w:r>
    </w:p>
    <w:p w:rsidR="00A97858" w:rsidRDefault="00A97858" w:rsidP="00A97858">
      <w:pPr>
        <w:ind w:left="720"/>
        <w:rPr>
          <w:rFonts w:asciiTheme="minorHAnsi" w:hAnsiTheme="minorHAnsi" w:cstheme="minorHAnsi"/>
          <w:sz w:val="24"/>
          <w:szCs w:val="24"/>
        </w:rPr>
      </w:pPr>
      <w:r>
        <w:rPr>
          <w:rFonts w:asciiTheme="minorHAnsi" w:hAnsiTheme="minorHAnsi" w:cstheme="minorHAnsi"/>
          <w:sz w:val="24"/>
          <w:szCs w:val="24"/>
        </w:rPr>
        <w:t xml:space="preserve">Automation framework must be designed in generic way and must be able to access all areas of the </w:t>
      </w:r>
      <w:proofErr w:type="gramStart"/>
      <w:r>
        <w:rPr>
          <w:rFonts w:asciiTheme="minorHAnsi" w:hAnsiTheme="minorHAnsi" w:cstheme="minorHAnsi"/>
          <w:sz w:val="24"/>
          <w:szCs w:val="24"/>
        </w:rPr>
        <w:t>targeted  application</w:t>
      </w:r>
      <w:proofErr w:type="gramEnd"/>
      <w:r>
        <w:rPr>
          <w:rFonts w:asciiTheme="minorHAnsi" w:hAnsiTheme="minorHAnsi" w:cstheme="minorHAnsi"/>
          <w:sz w:val="24"/>
          <w:szCs w:val="24"/>
        </w:rPr>
        <w:t xml:space="preserve"> in order to write fully end2end test cases.</w:t>
      </w:r>
    </w:p>
    <w:p w:rsidR="00A97858" w:rsidRDefault="00A97858" w:rsidP="00A97858">
      <w:pPr>
        <w:ind w:left="720"/>
        <w:rPr>
          <w:rFonts w:asciiTheme="minorHAnsi" w:hAnsiTheme="minorHAnsi" w:cstheme="minorHAnsi"/>
          <w:sz w:val="24"/>
          <w:szCs w:val="24"/>
        </w:rPr>
      </w:pPr>
      <w:r>
        <w:rPr>
          <w:rFonts w:asciiTheme="minorHAnsi" w:hAnsiTheme="minorHAnsi" w:cstheme="minorHAnsi"/>
          <w:sz w:val="24"/>
          <w:szCs w:val="24"/>
        </w:rPr>
        <w:t xml:space="preserve">Considering application uses multiple </w:t>
      </w:r>
      <w:proofErr w:type="gramStart"/>
      <w:r>
        <w:rPr>
          <w:rFonts w:asciiTheme="minorHAnsi" w:hAnsiTheme="minorHAnsi" w:cstheme="minorHAnsi"/>
          <w:sz w:val="24"/>
          <w:szCs w:val="24"/>
        </w:rPr>
        <w:t>technology ,</w:t>
      </w:r>
      <w:proofErr w:type="gramEnd"/>
      <w:r>
        <w:rPr>
          <w:rFonts w:asciiTheme="minorHAnsi" w:hAnsiTheme="minorHAnsi" w:cstheme="minorHAnsi"/>
          <w:sz w:val="24"/>
          <w:szCs w:val="24"/>
        </w:rPr>
        <w:t xml:space="preserve"> our framework should be flexible to extends its capabilities to test the applications </w:t>
      </w:r>
      <w:r w:rsidR="00C64DA6">
        <w:rPr>
          <w:rFonts w:asciiTheme="minorHAnsi" w:hAnsiTheme="minorHAnsi" w:cstheme="minorHAnsi"/>
          <w:sz w:val="24"/>
          <w:szCs w:val="24"/>
        </w:rPr>
        <w:t>pertaining</w:t>
      </w:r>
      <w:r>
        <w:rPr>
          <w:rFonts w:asciiTheme="minorHAnsi" w:hAnsiTheme="minorHAnsi" w:cstheme="minorHAnsi"/>
          <w:sz w:val="24"/>
          <w:szCs w:val="24"/>
        </w:rPr>
        <w:t xml:space="preserve"> to the different technologies.</w:t>
      </w:r>
    </w:p>
    <w:p w:rsidR="00A97858" w:rsidRDefault="00A97858" w:rsidP="00A97858">
      <w:pPr>
        <w:ind w:left="720"/>
        <w:rPr>
          <w:rFonts w:asciiTheme="minorHAnsi" w:hAnsiTheme="minorHAnsi" w:cstheme="minorHAnsi"/>
          <w:sz w:val="24"/>
          <w:szCs w:val="24"/>
        </w:rPr>
      </w:pPr>
    </w:p>
    <w:p w:rsidR="009A6A0F" w:rsidRDefault="009A6A0F" w:rsidP="00A97858">
      <w:pPr>
        <w:ind w:left="720"/>
        <w:rPr>
          <w:rFonts w:asciiTheme="minorHAnsi" w:hAnsiTheme="minorHAnsi" w:cstheme="minorHAnsi"/>
          <w:sz w:val="24"/>
          <w:szCs w:val="24"/>
        </w:rPr>
      </w:pPr>
      <w:r>
        <w:rPr>
          <w:rFonts w:asciiTheme="minorHAnsi" w:hAnsiTheme="minorHAnsi" w:cstheme="minorHAnsi"/>
          <w:sz w:val="24"/>
          <w:szCs w:val="24"/>
        </w:rPr>
        <w:t>In addition, our framework must be able to control the COM [Component object model] objects like excel, notepad, other office tools.</w:t>
      </w:r>
    </w:p>
    <w:p w:rsidR="009A6A0F" w:rsidRDefault="009A6A0F" w:rsidP="00A97858">
      <w:pPr>
        <w:ind w:left="720"/>
        <w:rPr>
          <w:rFonts w:asciiTheme="minorHAnsi" w:hAnsiTheme="minorHAnsi" w:cstheme="minorHAnsi"/>
          <w:sz w:val="24"/>
          <w:szCs w:val="24"/>
        </w:rPr>
      </w:pPr>
    </w:p>
    <w:p w:rsidR="005E47C4" w:rsidRDefault="005E47C4" w:rsidP="00A97858">
      <w:pPr>
        <w:ind w:left="720"/>
        <w:rPr>
          <w:rFonts w:asciiTheme="minorHAnsi" w:hAnsiTheme="minorHAnsi" w:cstheme="minorHAnsi"/>
          <w:sz w:val="24"/>
          <w:szCs w:val="24"/>
        </w:rPr>
      </w:pPr>
    </w:p>
    <w:p w:rsidR="005E47C4" w:rsidRDefault="005E47C4" w:rsidP="00A97858">
      <w:pPr>
        <w:ind w:left="720"/>
        <w:rPr>
          <w:rFonts w:asciiTheme="minorHAnsi" w:hAnsiTheme="minorHAnsi" w:cstheme="minorHAnsi"/>
          <w:sz w:val="24"/>
          <w:szCs w:val="24"/>
        </w:rPr>
      </w:pPr>
    </w:p>
    <w:p w:rsidR="009A6A0F" w:rsidRPr="00A97858" w:rsidRDefault="009A6A0F" w:rsidP="00A97858">
      <w:pPr>
        <w:ind w:left="720"/>
        <w:rPr>
          <w:rFonts w:asciiTheme="minorHAnsi" w:hAnsiTheme="minorHAnsi" w:cstheme="minorHAnsi"/>
          <w:sz w:val="24"/>
          <w:szCs w:val="24"/>
        </w:rPr>
      </w:pPr>
    </w:p>
    <w:p w:rsidR="0031123F" w:rsidRDefault="0031123F" w:rsidP="0031123F">
      <w:pPr>
        <w:pStyle w:val="ListParagraph"/>
        <w:numPr>
          <w:ilvl w:val="2"/>
          <w:numId w:val="34"/>
        </w:numPr>
        <w:rPr>
          <w:rFonts w:asciiTheme="minorHAnsi" w:hAnsiTheme="minorHAnsi" w:cstheme="minorHAnsi"/>
          <w:sz w:val="24"/>
          <w:szCs w:val="24"/>
        </w:rPr>
      </w:pPr>
      <w:r w:rsidRPr="00396381">
        <w:rPr>
          <w:rFonts w:asciiTheme="minorHAnsi" w:hAnsiTheme="minorHAnsi" w:cstheme="minorHAnsi"/>
          <w:sz w:val="24"/>
          <w:szCs w:val="24"/>
        </w:rPr>
        <w:lastRenderedPageBreak/>
        <w:t>Automation Best Practices</w:t>
      </w:r>
      <w:r w:rsidR="005E47C4">
        <w:rPr>
          <w:rFonts w:asciiTheme="minorHAnsi" w:hAnsiTheme="minorHAnsi" w:cstheme="minorHAnsi"/>
          <w:sz w:val="24"/>
          <w:szCs w:val="24"/>
        </w:rPr>
        <w:br/>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Validations/code robustness should be done at all levels</w:t>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Test Data must be created in separate files and feed to the test cases</w:t>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No hardcoded environment specific variables or test data</w:t>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User defined keywords or methods should be reusable [Self-cleaning]</w:t>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Actual results should be evaluated against the expected results and highlight the discrepancies if any</w:t>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Independent object repository container should be created</w:t>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Screenshots of the failed test cases should be captured for detailed verification</w:t>
      </w:r>
    </w:p>
    <w:p w:rsidR="005E47C4" w:rsidRDefault="005E47C4"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Automated test cases must be able to be executed alone, without requiring manual preparation, intervention and without being dependent of other</w:t>
      </w:r>
      <w:r w:rsidR="002339F1">
        <w:rPr>
          <w:rFonts w:asciiTheme="minorHAnsi" w:hAnsiTheme="minorHAnsi" w:cstheme="minorHAnsi"/>
          <w:sz w:val="24"/>
          <w:szCs w:val="24"/>
        </w:rPr>
        <w:t xml:space="preserve"> tests</w:t>
      </w:r>
    </w:p>
    <w:p w:rsidR="002339F1" w:rsidRDefault="002339F1" w:rsidP="005E47C4">
      <w:pPr>
        <w:pStyle w:val="ListParagraph"/>
        <w:numPr>
          <w:ilvl w:val="0"/>
          <w:numId w:val="39"/>
        </w:numPr>
        <w:rPr>
          <w:rFonts w:asciiTheme="minorHAnsi" w:hAnsiTheme="minorHAnsi" w:cstheme="minorHAnsi"/>
          <w:sz w:val="24"/>
          <w:szCs w:val="24"/>
        </w:rPr>
      </w:pPr>
      <w:r>
        <w:rPr>
          <w:rFonts w:asciiTheme="minorHAnsi" w:hAnsiTheme="minorHAnsi" w:cstheme="minorHAnsi"/>
          <w:sz w:val="24"/>
          <w:szCs w:val="24"/>
        </w:rPr>
        <w:t>All the pre-requisition for the test to start and clean up after execution must be included in the test itself.</w:t>
      </w:r>
    </w:p>
    <w:p w:rsidR="002339F1" w:rsidRPr="005E47C4" w:rsidRDefault="002339F1" w:rsidP="002339F1">
      <w:pPr>
        <w:pStyle w:val="ListParagraph"/>
        <w:ind w:left="885"/>
        <w:rPr>
          <w:rFonts w:asciiTheme="minorHAnsi" w:hAnsiTheme="minorHAnsi" w:cstheme="minorHAnsi"/>
          <w:sz w:val="24"/>
          <w:szCs w:val="24"/>
        </w:rPr>
      </w:pPr>
    </w:p>
    <w:p w:rsidR="005E47C4" w:rsidRPr="005E47C4" w:rsidRDefault="005E47C4" w:rsidP="005E47C4">
      <w:pPr>
        <w:rPr>
          <w:rFonts w:asciiTheme="minorHAnsi" w:hAnsiTheme="minorHAnsi" w:cstheme="minorHAnsi"/>
          <w:sz w:val="24"/>
          <w:szCs w:val="24"/>
        </w:rPr>
      </w:pPr>
    </w:p>
    <w:p w:rsidR="0031123F" w:rsidRDefault="0031123F" w:rsidP="0031123F">
      <w:pPr>
        <w:pStyle w:val="ListParagraph"/>
        <w:numPr>
          <w:ilvl w:val="2"/>
          <w:numId w:val="34"/>
        </w:numPr>
        <w:rPr>
          <w:rFonts w:asciiTheme="minorHAnsi" w:hAnsiTheme="minorHAnsi" w:cstheme="minorHAnsi"/>
          <w:sz w:val="24"/>
          <w:szCs w:val="24"/>
        </w:rPr>
      </w:pPr>
      <w:r w:rsidRPr="00396381">
        <w:rPr>
          <w:rFonts w:asciiTheme="minorHAnsi" w:hAnsiTheme="minorHAnsi" w:cstheme="minorHAnsi"/>
          <w:sz w:val="24"/>
          <w:szCs w:val="24"/>
        </w:rPr>
        <w:t>Version Co</w:t>
      </w:r>
      <w:r w:rsidR="00004242">
        <w:rPr>
          <w:rFonts w:asciiTheme="minorHAnsi" w:hAnsiTheme="minorHAnsi" w:cstheme="minorHAnsi"/>
          <w:sz w:val="24"/>
          <w:szCs w:val="24"/>
        </w:rPr>
        <w:t>ntrol</w:t>
      </w:r>
    </w:p>
    <w:p w:rsidR="00004242" w:rsidRDefault="00004242" w:rsidP="00004242">
      <w:pPr>
        <w:rPr>
          <w:rFonts w:asciiTheme="minorHAnsi" w:hAnsiTheme="minorHAnsi" w:cstheme="minorHAnsi"/>
          <w:sz w:val="24"/>
          <w:szCs w:val="24"/>
        </w:rPr>
      </w:pPr>
    </w:p>
    <w:p w:rsidR="00004242" w:rsidRDefault="00004242" w:rsidP="00004242">
      <w:pPr>
        <w:rPr>
          <w:rFonts w:asciiTheme="minorHAnsi" w:hAnsiTheme="minorHAnsi" w:cstheme="minorHAnsi"/>
          <w:sz w:val="24"/>
          <w:szCs w:val="24"/>
        </w:rPr>
      </w:pPr>
      <w:r>
        <w:rPr>
          <w:rFonts w:asciiTheme="minorHAnsi" w:hAnsiTheme="minorHAnsi" w:cstheme="minorHAnsi"/>
          <w:sz w:val="24"/>
          <w:szCs w:val="24"/>
        </w:rPr>
        <w:t>Automated sources must be stored on a central repository and previous versions must be easily retrievable. Bit bucket/ Git code hosting platform is preferred for code housing.</w:t>
      </w:r>
    </w:p>
    <w:p w:rsidR="00004242" w:rsidRPr="00004242" w:rsidRDefault="00004242" w:rsidP="00004242">
      <w:pPr>
        <w:rPr>
          <w:rFonts w:asciiTheme="minorHAnsi" w:hAnsiTheme="minorHAnsi" w:cstheme="minorHAnsi"/>
          <w:sz w:val="24"/>
          <w:szCs w:val="24"/>
        </w:rPr>
      </w:pPr>
    </w:p>
    <w:p w:rsidR="0031123F" w:rsidRDefault="0031123F" w:rsidP="0031123F">
      <w:pPr>
        <w:pStyle w:val="ListParagraph"/>
        <w:numPr>
          <w:ilvl w:val="2"/>
          <w:numId w:val="34"/>
        </w:numPr>
        <w:rPr>
          <w:rFonts w:asciiTheme="minorHAnsi" w:hAnsiTheme="minorHAnsi" w:cstheme="minorHAnsi"/>
          <w:sz w:val="24"/>
          <w:szCs w:val="24"/>
        </w:rPr>
      </w:pPr>
      <w:r w:rsidRPr="00396381">
        <w:rPr>
          <w:rFonts w:asciiTheme="minorHAnsi" w:hAnsiTheme="minorHAnsi" w:cstheme="minorHAnsi"/>
          <w:sz w:val="24"/>
          <w:szCs w:val="24"/>
        </w:rPr>
        <w:t>OS Portability</w:t>
      </w:r>
    </w:p>
    <w:p w:rsidR="00004242" w:rsidRPr="00004242" w:rsidRDefault="00004242" w:rsidP="00004242">
      <w:pPr>
        <w:rPr>
          <w:rFonts w:asciiTheme="minorHAnsi" w:hAnsiTheme="minorHAnsi" w:cstheme="minorHAnsi"/>
          <w:sz w:val="24"/>
          <w:szCs w:val="24"/>
        </w:rPr>
      </w:pPr>
      <w:r>
        <w:rPr>
          <w:rFonts w:asciiTheme="minorHAnsi" w:hAnsiTheme="minorHAnsi" w:cstheme="minorHAnsi"/>
          <w:sz w:val="24"/>
          <w:szCs w:val="24"/>
        </w:rPr>
        <w:br/>
        <w:t>Automated test should be able to run on different OS versions mentioned in the system requirements [FRS]</w:t>
      </w:r>
      <w:r>
        <w:rPr>
          <w:rFonts w:asciiTheme="minorHAnsi" w:hAnsiTheme="minorHAnsi" w:cstheme="minorHAnsi"/>
          <w:sz w:val="24"/>
          <w:szCs w:val="24"/>
        </w:rPr>
        <w:br/>
      </w:r>
    </w:p>
    <w:p w:rsidR="0031123F" w:rsidRDefault="0031123F" w:rsidP="0031123F">
      <w:pPr>
        <w:pStyle w:val="ListParagraph"/>
        <w:numPr>
          <w:ilvl w:val="2"/>
          <w:numId w:val="34"/>
        </w:numPr>
        <w:rPr>
          <w:rFonts w:asciiTheme="minorHAnsi" w:hAnsiTheme="minorHAnsi" w:cstheme="minorHAnsi"/>
          <w:sz w:val="24"/>
          <w:szCs w:val="24"/>
        </w:rPr>
      </w:pPr>
      <w:r w:rsidRPr="00396381">
        <w:rPr>
          <w:rFonts w:asciiTheme="minorHAnsi" w:hAnsiTheme="minorHAnsi" w:cstheme="minorHAnsi"/>
          <w:sz w:val="24"/>
          <w:szCs w:val="24"/>
        </w:rPr>
        <w:t>Browser Support</w:t>
      </w:r>
    </w:p>
    <w:p w:rsidR="0074455E" w:rsidRDefault="0074455E" w:rsidP="0074455E">
      <w:pPr>
        <w:rPr>
          <w:rFonts w:asciiTheme="minorHAnsi" w:hAnsiTheme="minorHAnsi" w:cstheme="minorHAnsi"/>
          <w:sz w:val="24"/>
          <w:szCs w:val="24"/>
        </w:rPr>
      </w:pPr>
      <w:r>
        <w:rPr>
          <w:rFonts w:asciiTheme="minorHAnsi" w:hAnsiTheme="minorHAnsi" w:cstheme="minorHAnsi"/>
          <w:sz w:val="24"/>
          <w:szCs w:val="24"/>
        </w:rPr>
        <w:br/>
        <w:t>Automated tests should run on all supported browsers and should be compatible with different browser versions as mentioned in the system requirement [FRS].</w:t>
      </w:r>
    </w:p>
    <w:p w:rsidR="0074455E" w:rsidRDefault="0074455E" w:rsidP="0074455E">
      <w:pPr>
        <w:rPr>
          <w:rFonts w:asciiTheme="minorHAnsi" w:hAnsiTheme="minorHAnsi" w:cstheme="minorHAnsi"/>
          <w:sz w:val="24"/>
          <w:szCs w:val="24"/>
        </w:rPr>
      </w:pPr>
    </w:p>
    <w:p w:rsidR="0074455E" w:rsidRPr="0074455E" w:rsidRDefault="0074455E" w:rsidP="0074455E">
      <w:pPr>
        <w:rPr>
          <w:rFonts w:asciiTheme="minorHAnsi" w:hAnsiTheme="minorHAnsi" w:cstheme="minorHAnsi"/>
          <w:sz w:val="24"/>
          <w:szCs w:val="24"/>
        </w:rPr>
      </w:pPr>
    </w:p>
    <w:p w:rsidR="0031123F" w:rsidRDefault="0031123F" w:rsidP="0031123F">
      <w:pPr>
        <w:pStyle w:val="ListParagraph"/>
        <w:numPr>
          <w:ilvl w:val="2"/>
          <w:numId w:val="34"/>
        </w:numPr>
        <w:rPr>
          <w:rFonts w:asciiTheme="minorHAnsi" w:hAnsiTheme="minorHAnsi" w:cstheme="minorHAnsi"/>
          <w:sz w:val="24"/>
          <w:szCs w:val="24"/>
        </w:rPr>
      </w:pPr>
      <w:r w:rsidRPr="00396381">
        <w:rPr>
          <w:rFonts w:asciiTheme="minorHAnsi" w:hAnsiTheme="minorHAnsi" w:cstheme="minorHAnsi"/>
          <w:sz w:val="24"/>
          <w:szCs w:val="24"/>
        </w:rPr>
        <w:t>Integration with Jenkins/Octane or other tools to upload  results</w:t>
      </w:r>
    </w:p>
    <w:p w:rsidR="00FD728F" w:rsidRDefault="00FD728F" w:rsidP="00FD728F">
      <w:pPr>
        <w:rPr>
          <w:rFonts w:asciiTheme="minorHAnsi" w:hAnsiTheme="minorHAnsi" w:cstheme="minorHAnsi"/>
          <w:sz w:val="24"/>
          <w:szCs w:val="24"/>
        </w:rPr>
      </w:pPr>
      <w:r>
        <w:rPr>
          <w:rFonts w:asciiTheme="minorHAnsi" w:hAnsiTheme="minorHAnsi" w:cstheme="minorHAnsi"/>
          <w:sz w:val="24"/>
          <w:szCs w:val="24"/>
        </w:rPr>
        <w:br/>
        <w:t xml:space="preserve">Test Status and test evidences should be uploaded into micro focus test management tools. That tool should be integrated with Jenkins CI/CD to auto </w:t>
      </w:r>
      <w:proofErr w:type="gramStart"/>
      <w:r>
        <w:rPr>
          <w:rFonts w:asciiTheme="minorHAnsi" w:hAnsiTheme="minorHAnsi" w:cstheme="minorHAnsi"/>
          <w:sz w:val="24"/>
          <w:szCs w:val="24"/>
        </w:rPr>
        <w:t>upload</w:t>
      </w:r>
      <w:proofErr w:type="gramEnd"/>
      <w:r>
        <w:rPr>
          <w:rFonts w:asciiTheme="minorHAnsi" w:hAnsiTheme="minorHAnsi" w:cstheme="minorHAnsi"/>
          <w:sz w:val="24"/>
          <w:szCs w:val="24"/>
        </w:rPr>
        <w:t xml:space="preserve"> the run results.</w:t>
      </w:r>
    </w:p>
    <w:p w:rsidR="00FD728F" w:rsidRPr="00FD728F" w:rsidRDefault="00FD728F" w:rsidP="00FD728F">
      <w:pPr>
        <w:rPr>
          <w:rFonts w:asciiTheme="minorHAnsi" w:hAnsiTheme="minorHAnsi" w:cstheme="minorHAnsi"/>
          <w:sz w:val="24"/>
          <w:szCs w:val="24"/>
        </w:rPr>
      </w:pPr>
    </w:p>
    <w:p w:rsidR="0031123F" w:rsidRDefault="0031123F" w:rsidP="0031123F">
      <w:pPr>
        <w:pStyle w:val="ListParagraph"/>
        <w:numPr>
          <w:ilvl w:val="2"/>
          <w:numId w:val="34"/>
        </w:numPr>
        <w:rPr>
          <w:rFonts w:asciiTheme="minorHAnsi" w:hAnsiTheme="minorHAnsi" w:cstheme="minorHAnsi"/>
          <w:sz w:val="24"/>
          <w:szCs w:val="24"/>
        </w:rPr>
      </w:pPr>
      <w:r w:rsidRPr="00396381">
        <w:rPr>
          <w:rFonts w:asciiTheme="minorHAnsi" w:hAnsiTheme="minorHAnsi" w:cstheme="minorHAnsi"/>
          <w:sz w:val="24"/>
          <w:szCs w:val="24"/>
        </w:rPr>
        <w:t>Scheduling the Test Execution</w:t>
      </w:r>
    </w:p>
    <w:p w:rsidR="00F43C70" w:rsidRDefault="00F43C70" w:rsidP="00F43C70">
      <w:pPr>
        <w:rPr>
          <w:rFonts w:asciiTheme="minorHAnsi" w:hAnsiTheme="minorHAnsi" w:cstheme="minorHAnsi"/>
          <w:sz w:val="24"/>
          <w:szCs w:val="24"/>
        </w:rPr>
      </w:pPr>
    </w:p>
    <w:p w:rsidR="00F43C70" w:rsidRDefault="00F43C70" w:rsidP="00F43C70">
      <w:pPr>
        <w:rPr>
          <w:rFonts w:asciiTheme="minorHAnsi" w:hAnsiTheme="minorHAnsi" w:cstheme="minorHAnsi"/>
          <w:sz w:val="24"/>
          <w:szCs w:val="24"/>
        </w:rPr>
      </w:pPr>
      <w:r>
        <w:rPr>
          <w:rFonts w:asciiTheme="minorHAnsi" w:hAnsiTheme="minorHAnsi" w:cstheme="minorHAnsi"/>
          <w:sz w:val="24"/>
          <w:szCs w:val="24"/>
        </w:rPr>
        <w:t>Automation tests should be scheduled to execute at specific hours on specific days. This to allow automated regression to be executed outside normal working hours.</w:t>
      </w:r>
    </w:p>
    <w:p w:rsidR="00F43C70" w:rsidRDefault="00F43C70" w:rsidP="00F43C70">
      <w:pPr>
        <w:rPr>
          <w:rFonts w:asciiTheme="minorHAnsi" w:hAnsiTheme="minorHAnsi" w:cstheme="minorHAnsi"/>
          <w:sz w:val="24"/>
          <w:szCs w:val="24"/>
        </w:rPr>
      </w:pPr>
      <w:proofErr w:type="gramStart"/>
      <w:r>
        <w:rPr>
          <w:rFonts w:asciiTheme="minorHAnsi" w:hAnsiTheme="minorHAnsi" w:cstheme="minorHAnsi"/>
          <w:sz w:val="24"/>
          <w:szCs w:val="24"/>
        </w:rPr>
        <w:t>Jenkins(</w:t>
      </w:r>
      <w:proofErr w:type="gramEnd"/>
      <w:r>
        <w:rPr>
          <w:rFonts w:asciiTheme="minorHAnsi" w:hAnsiTheme="minorHAnsi" w:cstheme="minorHAnsi"/>
          <w:sz w:val="24"/>
          <w:szCs w:val="24"/>
        </w:rPr>
        <w:t>CI/CD) tool is preferred to schedule the test remotely.</w:t>
      </w:r>
    </w:p>
    <w:p w:rsidR="00F43C70" w:rsidRDefault="00F43C70" w:rsidP="00F43C70">
      <w:pPr>
        <w:rPr>
          <w:rFonts w:asciiTheme="minorHAnsi" w:hAnsiTheme="minorHAnsi" w:cstheme="minorHAnsi"/>
          <w:sz w:val="24"/>
          <w:szCs w:val="24"/>
        </w:rPr>
      </w:pPr>
    </w:p>
    <w:p w:rsidR="00F43C70" w:rsidRDefault="00F43C70" w:rsidP="00F43C70">
      <w:pPr>
        <w:rPr>
          <w:rFonts w:asciiTheme="minorHAnsi" w:hAnsiTheme="minorHAnsi" w:cstheme="minorHAnsi"/>
          <w:sz w:val="24"/>
          <w:szCs w:val="24"/>
        </w:rPr>
      </w:pPr>
    </w:p>
    <w:p w:rsidR="00F43C70" w:rsidRDefault="00F43C70" w:rsidP="00F43C70">
      <w:pPr>
        <w:rPr>
          <w:rFonts w:asciiTheme="minorHAnsi" w:hAnsiTheme="minorHAnsi" w:cstheme="minorHAnsi"/>
          <w:sz w:val="24"/>
          <w:szCs w:val="24"/>
        </w:rPr>
      </w:pPr>
    </w:p>
    <w:p w:rsidR="00A30936" w:rsidRDefault="0042054F" w:rsidP="00A30936">
      <w:pPr>
        <w:pStyle w:val="ListParagraph"/>
        <w:numPr>
          <w:ilvl w:val="0"/>
          <w:numId w:val="32"/>
        </w:numPr>
        <w:rPr>
          <w:rFonts w:asciiTheme="minorHAnsi" w:hAnsiTheme="minorHAnsi" w:cstheme="minorHAnsi"/>
          <w:sz w:val="24"/>
          <w:szCs w:val="24"/>
        </w:rPr>
      </w:pPr>
      <w:r>
        <w:rPr>
          <w:rFonts w:asciiTheme="minorHAnsi" w:hAnsiTheme="minorHAnsi" w:cstheme="minorHAnsi"/>
          <w:sz w:val="24"/>
          <w:szCs w:val="24"/>
        </w:rPr>
        <w:t>Guidelines for Test Automation</w:t>
      </w:r>
    </w:p>
    <w:p w:rsidR="00A30936" w:rsidRDefault="00A30936" w:rsidP="00A30936">
      <w:pPr>
        <w:rPr>
          <w:rFonts w:asciiTheme="minorHAnsi" w:hAnsiTheme="minorHAnsi" w:cstheme="minorHAnsi"/>
          <w:sz w:val="24"/>
          <w:szCs w:val="24"/>
        </w:rPr>
      </w:pPr>
    </w:p>
    <w:p w:rsidR="0042054F" w:rsidRDefault="00A30936" w:rsidP="00A30936">
      <w:pPr>
        <w:pStyle w:val="ListParagraph"/>
        <w:numPr>
          <w:ilvl w:val="1"/>
          <w:numId w:val="41"/>
        </w:numPr>
        <w:rPr>
          <w:rFonts w:asciiTheme="minorHAnsi" w:hAnsiTheme="minorHAnsi" w:cstheme="minorHAnsi"/>
          <w:sz w:val="24"/>
          <w:szCs w:val="24"/>
        </w:rPr>
      </w:pPr>
      <w:r w:rsidRPr="00A30936">
        <w:rPr>
          <w:rFonts w:asciiTheme="minorHAnsi" w:hAnsiTheme="minorHAnsi" w:cstheme="minorHAnsi"/>
          <w:sz w:val="24"/>
          <w:szCs w:val="24"/>
        </w:rPr>
        <w:t>Tests that can be automated</w:t>
      </w:r>
      <w:r w:rsidR="0042054F" w:rsidRPr="00A30936">
        <w:rPr>
          <w:rFonts w:asciiTheme="minorHAnsi" w:hAnsiTheme="minorHAnsi" w:cstheme="minorHAnsi"/>
          <w:sz w:val="24"/>
          <w:szCs w:val="24"/>
        </w:rPr>
        <w:tab/>
      </w:r>
      <w:r>
        <w:rPr>
          <w:rFonts w:asciiTheme="minorHAnsi" w:hAnsiTheme="minorHAnsi" w:cstheme="minorHAnsi"/>
          <w:sz w:val="24"/>
          <w:szCs w:val="24"/>
        </w:rPr>
        <w:br/>
      </w:r>
      <w:r>
        <w:rPr>
          <w:rFonts w:asciiTheme="minorHAnsi" w:hAnsiTheme="minorHAnsi" w:cstheme="minorHAnsi"/>
          <w:sz w:val="24"/>
          <w:szCs w:val="24"/>
        </w:rPr>
        <w:br/>
        <w:t>There are many factors which determines what should be automated first. We Believe the following candidate fall in line first for automation and there must each be assessed to ensure cost vs benefits efficiency.</w:t>
      </w:r>
    </w:p>
    <w:p w:rsidR="00A30936" w:rsidRDefault="00A30936" w:rsidP="00A30936">
      <w:pPr>
        <w:rPr>
          <w:rFonts w:asciiTheme="minorHAnsi" w:hAnsiTheme="minorHAnsi" w:cstheme="minorHAnsi"/>
          <w:sz w:val="24"/>
          <w:szCs w:val="24"/>
        </w:rPr>
      </w:pPr>
    </w:p>
    <w:p w:rsidR="00A30936" w:rsidRDefault="00A30936" w:rsidP="00A30936">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Business critical flows where in a single failure would cause  a major impact on the system</w:t>
      </w:r>
    </w:p>
    <w:p w:rsidR="00A30936" w:rsidRDefault="00A30936" w:rsidP="00A30936">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Test that needs to run against each release such as Smoke/sanity.</w:t>
      </w:r>
    </w:p>
    <w:p w:rsidR="00A30936" w:rsidRDefault="00A30936" w:rsidP="00A30936">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Frequently used functionalities.</w:t>
      </w:r>
    </w:p>
    <w:p w:rsidR="00A30936" w:rsidRDefault="000851D5" w:rsidP="00A30936">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Test that executes same workflows with different data sets.</w:t>
      </w:r>
    </w:p>
    <w:p w:rsidR="000851D5" w:rsidRDefault="000851D5" w:rsidP="00A30936">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Tests that needs to run against multiple configuration different OS and Browser combinations.</w:t>
      </w:r>
    </w:p>
    <w:p w:rsidR="000851D5" w:rsidRDefault="000851D5" w:rsidP="00A30936">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Test that have easily measured output.</w:t>
      </w:r>
    </w:p>
    <w:p w:rsidR="000851D5" w:rsidRDefault="000851D5" w:rsidP="00A30936">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Test with consistent behavior and regular controls.</w:t>
      </w:r>
    </w:p>
    <w:p w:rsidR="000851D5" w:rsidRDefault="000851D5" w:rsidP="004304ED">
      <w:pPr>
        <w:pStyle w:val="ListParagraph"/>
        <w:ind w:left="1365"/>
        <w:rPr>
          <w:rFonts w:asciiTheme="minorHAnsi" w:hAnsiTheme="minorHAnsi" w:cstheme="minorHAnsi"/>
          <w:sz w:val="24"/>
          <w:szCs w:val="24"/>
        </w:rPr>
      </w:pPr>
    </w:p>
    <w:p w:rsidR="004304ED" w:rsidRPr="00A30936" w:rsidRDefault="004304ED" w:rsidP="004304ED">
      <w:pPr>
        <w:pStyle w:val="ListParagraph"/>
        <w:ind w:left="1365"/>
        <w:rPr>
          <w:rFonts w:asciiTheme="minorHAnsi" w:hAnsiTheme="minorHAnsi" w:cstheme="minorHAnsi"/>
          <w:sz w:val="24"/>
          <w:szCs w:val="24"/>
        </w:rPr>
      </w:pPr>
    </w:p>
    <w:p w:rsidR="00A30936" w:rsidRPr="00A30936" w:rsidRDefault="004304ED" w:rsidP="00A30936">
      <w:pPr>
        <w:pStyle w:val="ListParagraph"/>
        <w:numPr>
          <w:ilvl w:val="1"/>
          <w:numId w:val="41"/>
        </w:numPr>
        <w:rPr>
          <w:rFonts w:asciiTheme="minorHAnsi" w:hAnsiTheme="minorHAnsi" w:cstheme="minorHAnsi"/>
          <w:sz w:val="24"/>
          <w:szCs w:val="24"/>
        </w:rPr>
      </w:pPr>
      <w:r>
        <w:rPr>
          <w:rFonts w:asciiTheme="minorHAnsi" w:hAnsiTheme="minorHAnsi" w:cstheme="minorHAnsi"/>
          <w:sz w:val="24"/>
          <w:szCs w:val="24"/>
        </w:rPr>
        <w:t xml:space="preserve"> Test that cannot be automated</w:t>
      </w:r>
    </w:p>
    <w:p w:rsidR="0031123F" w:rsidRDefault="0031123F" w:rsidP="004304ED">
      <w:pPr>
        <w:rPr>
          <w:rFonts w:asciiTheme="minorHAnsi" w:hAnsiTheme="minorHAnsi" w:cstheme="minorHAnsi"/>
          <w:sz w:val="24"/>
          <w:szCs w:val="24"/>
          <w:lang w:val="en-IN"/>
        </w:rPr>
      </w:pPr>
    </w:p>
    <w:p w:rsidR="004304ED" w:rsidRDefault="004304ED" w:rsidP="004304ED">
      <w:pPr>
        <w:pStyle w:val="ListParagraph"/>
        <w:numPr>
          <w:ilvl w:val="0"/>
          <w:numId w:val="44"/>
        </w:numPr>
        <w:rPr>
          <w:rFonts w:asciiTheme="minorHAnsi" w:hAnsiTheme="minorHAnsi" w:cstheme="minorHAnsi"/>
          <w:sz w:val="24"/>
          <w:szCs w:val="24"/>
          <w:lang w:val="en-IN"/>
        </w:rPr>
      </w:pPr>
      <w:r>
        <w:rPr>
          <w:rFonts w:asciiTheme="minorHAnsi" w:hAnsiTheme="minorHAnsi" w:cstheme="minorHAnsi"/>
          <w:sz w:val="24"/>
          <w:szCs w:val="24"/>
          <w:lang w:val="en-IN"/>
        </w:rPr>
        <w:t>Test that run Only once</w:t>
      </w:r>
    </w:p>
    <w:p w:rsidR="004304ED" w:rsidRDefault="004304ED" w:rsidP="004304ED">
      <w:pPr>
        <w:pStyle w:val="ListParagraph"/>
        <w:numPr>
          <w:ilvl w:val="0"/>
          <w:numId w:val="44"/>
        </w:numPr>
        <w:rPr>
          <w:rFonts w:asciiTheme="minorHAnsi" w:hAnsiTheme="minorHAnsi" w:cstheme="minorHAnsi"/>
          <w:sz w:val="24"/>
          <w:szCs w:val="24"/>
          <w:lang w:val="en-IN"/>
        </w:rPr>
      </w:pPr>
      <w:r>
        <w:rPr>
          <w:rFonts w:asciiTheme="minorHAnsi" w:hAnsiTheme="minorHAnsi" w:cstheme="minorHAnsi"/>
          <w:sz w:val="24"/>
          <w:szCs w:val="24"/>
          <w:lang w:val="en-IN"/>
        </w:rPr>
        <w:t>Test with unstable objects</w:t>
      </w:r>
    </w:p>
    <w:p w:rsidR="004304ED" w:rsidRDefault="004304ED" w:rsidP="004304ED">
      <w:pPr>
        <w:pStyle w:val="ListParagraph"/>
        <w:numPr>
          <w:ilvl w:val="0"/>
          <w:numId w:val="44"/>
        </w:numPr>
        <w:rPr>
          <w:rFonts w:asciiTheme="minorHAnsi" w:hAnsiTheme="minorHAnsi" w:cstheme="minorHAnsi"/>
          <w:sz w:val="24"/>
          <w:szCs w:val="24"/>
          <w:lang w:val="en-IN"/>
        </w:rPr>
      </w:pPr>
      <w:r>
        <w:rPr>
          <w:rFonts w:asciiTheme="minorHAnsi" w:hAnsiTheme="minorHAnsi" w:cstheme="minorHAnsi"/>
          <w:sz w:val="24"/>
          <w:szCs w:val="24"/>
          <w:lang w:val="en-IN"/>
        </w:rPr>
        <w:t>Test that involves manual intervention</w:t>
      </w:r>
    </w:p>
    <w:p w:rsidR="004304ED" w:rsidRDefault="004304ED" w:rsidP="004304ED">
      <w:pPr>
        <w:pStyle w:val="ListParagraph"/>
        <w:numPr>
          <w:ilvl w:val="0"/>
          <w:numId w:val="44"/>
        </w:numPr>
        <w:rPr>
          <w:rFonts w:asciiTheme="minorHAnsi" w:hAnsiTheme="minorHAnsi" w:cstheme="minorHAnsi"/>
          <w:sz w:val="24"/>
          <w:szCs w:val="24"/>
          <w:lang w:val="en-IN"/>
        </w:rPr>
      </w:pPr>
      <w:r>
        <w:rPr>
          <w:rFonts w:asciiTheme="minorHAnsi" w:hAnsiTheme="minorHAnsi" w:cstheme="minorHAnsi"/>
          <w:sz w:val="24"/>
          <w:szCs w:val="24"/>
          <w:lang w:val="en-IN"/>
        </w:rPr>
        <w:t>New feature without functional validation should not be considered for the automation.</w:t>
      </w:r>
    </w:p>
    <w:p w:rsidR="004304ED" w:rsidRDefault="004304ED" w:rsidP="004304ED">
      <w:pPr>
        <w:rPr>
          <w:rFonts w:asciiTheme="minorHAnsi" w:hAnsiTheme="minorHAnsi" w:cstheme="minorHAnsi"/>
          <w:sz w:val="24"/>
          <w:szCs w:val="24"/>
          <w:lang w:val="en-IN"/>
        </w:rPr>
      </w:pPr>
    </w:p>
    <w:p w:rsidR="004304ED" w:rsidRDefault="004304ED" w:rsidP="004304ED">
      <w:pPr>
        <w:pStyle w:val="ListParagraph"/>
        <w:numPr>
          <w:ilvl w:val="1"/>
          <w:numId w:val="41"/>
        </w:numPr>
        <w:rPr>
          <w:rFonts w:asciiTheme="minorHAnsi" w:hAnsiTheme="minorHAnsi" w:cstheme="minorHAnsi"/>
          <w:sz w:val="24"/>
          <w:szCs w:val="24"/>
          <w:lang w:val="en-IN"/>
        </w:rPr>
      </w:pPr>
      <w:r>
        <w:rPr>
          <w:rFonts w:asciiTheme="minorHAnsi" w:hAnsiTheme="minorHAnsi" w:cstheme="minorHAnsi"/>
          <w:sz w:val="24"/>
          <w:szCs w:val="24"/>
          <w:lang w:val="en-IN"/>
        </w:rPr>
        <w:t>Know the functional flow</w:t>
      </w:r>
    </w:p>
    <w:p w:rsidR="004304ED" w:rsidRDefault="004304ED" w:rsidP="004304ED">
      <w:pPr>
        <w:rPr>
          <w:rFonts w:asciiTheme="minorHAnsi" w:hAnsiTheme="minorHAnsi" w:cstheme="minorHAnsi"/>
          <w:sz w:val="24"/>
          <w:szCs w:val="24"/>
          <w:lang w:val="en-IN"/>
        </w:rPr>
      </w:pPr>
    </w:p>
    <w:p w:rsidR="004304ED" w:rsidRPr="004304ED" w:rsidRDefault="004304ED" w:rsidP="004304ED">
      <w:pPr>
        <w:ind w:left="792"/>
        <w:rPr>
          <w:rFonts w:asciiTheme="minorHAnsi" w:hAnsiTheme="minorHAnsi" w:cstheme="minorHAnsi"/>
          <w:sz w:val="24"/>
          <w:szCs w:val="24"/>
          <w:lang w:val="en-IN"/>
        </w:rPr>
      </w:pPr>
      <w:r>
        <w:rPr>
          <w:rFonts w:asciiTheme="minorHAnsi" w:hAnsiTheme="minorHAnsi" w:cstheme="minorHAnsi"/>
          <w:sz w:val="24"/>
          <w:szCs w:val="24"/>
          <w:lang w:val="en-IN"/>
        </w:rPr>
        <w:t>Automation testers are always recommended execute test cases for that specific product or functionality in a manual way.</w:t>
      </w:r>
    </w:p>
    <w:p w:rsidR="004304ED" w:rsidRDefault="00E56DC3" w:rsidP="004304ED">
      <w:pPr>
        <w:rPr>
          <w:rFonts w:asciiTheme="minorHAnsi" w:hAnsiTheme="minorHAnsi" w:cstheme="minorHAnsi"/>
          <w:sz w:val="24"/>
          <w:szCs w:val="24"/>
          <w:lang w:val="en-IN"/>
        </w:rPr>
      </w:pPr>
      <w:r>
        <w:rPr>
          <w:rFonts w:asciiTheme="minorHAnsi" w:hAnsiTheme="minorHAnsi" w:cstheme="minorHAnsi"/>
          <w:sz w:val="24"/>
          <w:szCs w:val="24"/>
          <w:lang w:val="en-IN"/>
        </w:rPr>
        <w:t xml:space="preserve">           This will allow the testers to learn the product or functionality and will help him to identify the best ways to implement the automation in a more efficient way (for example identifying reusable components).</w:t>
      </w:r>
    </w:p>
    <w:p w:rsidR="00E56DC3" w:rsidRDefault="00E56DC3" w:rsidP="004304ED">
      <w:pPr>
        <w:rPr>
          <w:rFonts w:asciiTheme="minorHAnsi" w:hAnsiTheme="minorHAnsi" w:cstheme="minorHAnsi"/>
          <w:sz w:val="24"/>
          <w:szCs w:val="24"/>
          <w:lang w:val="en-IN"/>
        </w:rPr>
      </w:pPr>
    </w:p>
    <w:p w:rsidR="00E56DC3" w:rsidRDefault="00E56DC3" w:rsidP="00E56DC3">
      <w:pPr>
        <w:pStyle w:val="ListParagraph"/>
        <w:numPr>
          <w:ilvl w:val="1"/>
          <w:numId w:val="41"/>
        </w:numPr>
        <w:rPr>
          <w:rFonts w:asciiTheme="minorHAnsi" w:hAnsiTheme="minorHAnsi" w:cstheme="minorHAnsi"/>
          <w:sz w:val="24"/>
          <w:szCs w:val="24"/>
          <w:lang w:val="en-IN"/>
        </w:rPr>
      </w:pPr>
      <w:r>
        <w:rPr>
          <w:rFonts w:asciiTheme="minorHAnsi" w:hAnsiTheme="minorHAnsi" w:cstheme="minorHAnsi"/>
          <w:sz w:val="24"/>
          <w:szCs w:val="24"/>
          <w:lang w:val="en-IN"/>
        </w:rPr>
        <w:t>Document the test cases</w:t>
      </w:r>
    </w:p>
    <w:p w:rsidR="00E56DC3" w:rsidRDefault="00E56DC3" w:rsidP="00E56DC3">
      <w:pPr>
        <w:rPr>
          <w:rFonts w:asciiTheme="minorHAnsi" w:hAnsiTheme="minorHAnsi" w:cstheme="minorHAnsi"/>
          <w:sz w:val="24"/>
          <w:szCs w:val="24"/>
          <w:lang w:val="en-IN"/>
        </w:rPr>
      </w:pPr>
    </w:p>
    <w:p w:rsidR="00E56DC3" w:rsidRDefault="00E56DC3" w:rsidP="00E56DC3">
      <w:pPr>
        <w:rPr>
          <w:rFonts w:asciiTheme="minorHAnsi" w:hAnsiTheme="minorHAnsi" w:cstheme="minorHAnsi"/>
          <w:sz w:val="24"/>
          <w:szCs w:val="24"/>
          <w:lang w:val="en-IN"/>
        </w:rPr>
      </w:pPr>
      <w:r>
        <w:rPr>
          <w:rFonts w:asciiTheme="minorHAnsi" w:hAnsiTheme="minorHAnsi" w:cstheme="minorHAnsi"/>
          <w:sz w:val="24"/>
          <w:szCs w:val="24"/>
          <w:lang w:val="en-IN"/>
        </w:rPr>
        <w:t xml:space="preserve">Automated test cases must at least contains a minimal description of what they will do </w:t>
      </w:r>
      <w:proofErr w:type="gramStart"/>
      <w:r>
        <w:rPr>
          <w:rFonts w:asciiTheme="minorHAnsi" w:hAnsiTheme="minorHAnsi" w:cstheme="minorHAnsi"/>
          <w:sz w:val="24"/>
          <w:szCs w:val="24"/>
          <w:lang w:val="en-IN"/>
        </w:rPr>
        <w:t>an</w:t>
      </w:r>
      <w:proofErr w:type="gramEnd"/>
      <w:r>
        <w:rPr>
          <w:rFonts w:asciiTheme="minorHAnsi" w:hAnsiTheme="minorHAnsi" w:cstheme="minorHAnsi"/>
          <w:sz w:val="24"/>
          <w:szCs w:val="24"/>
          <w:lang w:val="en-IN"/>
        </w:rPr>
        <w:t xml:space="preserve"> the primary source for test automation remains in Test Management tool.</w:t>
      </w:r>
    </w:p>
    <w:p w:rsidR="00E56DC3" w:rsidRDefault="00E56DC3" w:rsidP="00E56DC3">
      <w:pPr>
        <w:rPr>
          <w:rFonts w:asciiTheme="minorHAnsi" w:hAnsiTheme="minorHAnsi" w:cstheme="minorHAnsi"/>
          <w:sz w:val="24"/>
          <w:szCs w:val="24"/>
          <w:lang w:val="en-IN"/>
        </w:rPr>
      </w:pPr>
    </w:p>
    <w:p w:rsidR="00E56DC3" w:rsidRDefault="00E56DC3" w:rsidP="00E56DC3">
      <w:pPr>
        <w:rPr>
          <w:rFonts w:asciiTheme="minorHAnsi" w:hAnsiTheme="minorHAnsi" w:cstheme="minorHAnsi"/>
          <w:sz w:val="24"/>
          <w:szCs w:val="24"/>
          <w:lang w:val="en-IN"/>
        </w:rPr>
      </w:pPr>
    </w:p>
    <w:p w:rsidR="00E56DC3" w:rsidRDefault="00E56DC3" w:rsidP="00E56DC3">
      <w:pPr>
        <w:rPr>
          <w:rFonts w:asciiTheme="minorHAnsi" w:hAnsiTheme="minorHAnsi" w:cstheme="minorHAnsi"/>
          <w:sz w:val="24"/>
          <w:szCs w:val="24"/>
          <w:lang w:val="en-IN"/>
        </w:rPr>
      </w:pPr>
    </w:p>
    <w:p w:rsidR="00E56DC3" w:rsidRDefault="00E56DC3" w:rsidP="00E56DC3">
      <w:pPr>
        <w:pStyle w:val="ListParagraph"/>
        <w:numPr>
          <w:ilvl w:val="1"/>
          <w:numId w:val="41"/>
        </w:numPr>
        <w:rPr>
          <w:rFonts w:asciiTheme="minorHAnsi" w:hAnsiTheme="minorHAnsi" w:cstheme="minorHAnsi"/>
          <w:sz w:val="24"/>
          <w:szCs w:val="24"/>
          <w:lang w:val="en-IN"/>
        </w:rPr>
      </w:pPr>
      <w:r>
        <w:rPr>
          <w:rFonts w:asciiTheme="minorHAnsi" w:hAnsiTheme="minorHAnsi" w:cstheme="minorHAnsi"/>
          <w:sz w:val="24"/>
          <w:szCs w:val="24"/>
          <w:lang w:val="en-IN"/>
        </w:rPr>
        <w:lastRenderedPageBreak/>
        <w:t>Document the common resources</w:t>
      </w:r>
    </w:p>
    <w:p w:rsidR="00E56DC3" w:rsidRDefault="00E56DC3" w:rsidP="00E56DC3">
      <w:pPr>
        <w:rPr>
          <w:rFonts w:asciiTheme="minorHAnsi" w:hAnsiTheme="minorHAnsi" w:cstheme="minorHAnsi"/>
          <w:sz w:val="24"/>
          <w:szCs w:val="24"/>
          <w:lang w:val="en-IN"/>
        </w:rPr>
      </w:pPr>
    </w:p>
    <w:p w:rsidR="00E56DC3" w:rsidRDefault="00E56DC3" w:rsidP="00E56DC3">
      <w:pPr>
        <w:rPr>
          <w:rFonts w:asciiTheme="minorHAnsi" w:hAnsiTheme="minorHAnsi" w:cstheme="minorHAnsi"/>
          <w:sz w:val="24"/>
          <w:szCs w:val="24"/>
          <w:lang w:val="en-IN"/>
        </w:rPr>
      </w:pPr>
      <w:r>
        <w:rPr>
          <w:rFonts w:asciiTheme="minorHAnsi" w:hAnsiTheme="minorHAnsi" w:cstheme="minorHAnsi"/>
          <w:sz w:val="24"/>
          <w:szCs w:val="24"/>
          <w:lang w:val="en-IN"/>
        </w:rPr>
        <w:t>Common automated resources, functions must be clearly documented to allow an easy maintenance and a potential re-use by other team members and in other products</w:t>
      </w:r>
    </w:p>
    <w:p w:rsidR="00E56DC3" w:rsidRDefault="00E56DC3" w:rsidP="00E56DC3">
      <w:pPr>
        <w:rPr>
          <w:rFonts w:asciiTheme="minorHAnsi" w:hAnsiTheme="minorHAnsi" w:cstheme="minorHAnsi"/>
          <w:sz w:val="24"/>
          <w:szCs w:val="24"/>
          <w:lang w:val="en-IN"/>
        </w:rPr>
      </w:pPr>
    </w:p>
    <w:p w:rsidR="00E56DC3" w:rsidRDefault="00E56DC3" w:rsidP="00E56DC3">
      <w:pPr>
        <w:rPr>
          <w:rFonts w:asciiTheme="minorHAnsi" w:hAnsiTheme="minorHAnsi" w:cstheme="minorHAnsi"/>
          <w:sz w:val="24"/>
          <w:szCs w:val="24"/>
          <w:lang w:val="en-IN"/>
        </w:rPr>
      </w:pPr>
    </w:p>
    <w:p w:rsidR="00E56DC3" w:rsidRDefault="00E56DC3" w:rsidP="003047E0">
      <w:pPr>
        <w:pStyle w:val="ListParagraph"/>
        <w:numPr>
          <w:ilvl w:val="1"/>
          <w:numId w:val="41"/>
        </w:numPr>
        <w:ind w:left="450"/>
        <w:rPr>
          <w:rFonts w:asciiTheme="minorHAnsi" w:hAnsiTheme="minorHAnsi" w:cstheme="minorHAnsi"/>
          <w:sz w:val="24"/>
          <w:szCs w:val="24"/>
          <w:lang w:val="en-IN"/>
        </w:rPr>
      </w:pPr>
      <w:r>
        <w:rPr>
          <w:rFonts w:asciiTheme="minorHAnsi" w:hAnsiTheme="minorHAnsi" w:cstheme="minorHAnsi"/>
          <w:sz w:val="24"/>
          <w:szCs w:val="24"/>
          <w:lang w:val="en-IN"/>
        </w:rPr>
        <w:t>Link manual and automated tests</w:t>
      </w:r>
    </w:p>
    <w:p w:rsidR="00E56DC3" w:rsidRDefault="00E56DC3" w:rsidP="00E56DC3">
      <w:pPr>
        <w:rPr>
          <w:rFonts w:asciiTheme="minorHAnsi" w:hAnsiTheme="minorHAnsi" w:cstheme="minorHAnsi"/>
          <w:sz w:val="24"/>
          <w:szCs w:val="24"/>
          <w:lang w:val="en-IN"/>
        </w:rPr>
      </w:pPr>
    </w:p>
    <w:p w:rsidR="00E56DC3" w:rsidRDefault="00E56DC3" w:rsidP="00E56DC3">
      <w:pPr>
        <w:rPr>
          <w:rFonts w:asciiTheme="minorHAnsi" w:hAnsiTheme="minorHAnsi" w:cstheme="minorHAnsi"/>
          <w:sz w:val="24"/>
          <w:szCs w:val="24"/>
          <w:lang w:val="en-IN"/>
        </w:rPr>
      </w:pPr>
      <w:r>
        <w:rPr>
          <w:rFonts w:asciiTheme="minorHAnsi" w:hAnsiTheme="minorHAnsi" w:cstheme="minorHAnsi"/>
          <w:sz w:val="24"/>
          <w:szCs w:val="24"/>
          <w:lang w:val="en-IN"/>
        </w:rPr>
        <w:t>Automated test should be linked to the relevant manual tests in test management tool to get a big picture on automation test coverage.</w:t>
      </w:r>
    </w:p>
    <w:p w:rsidR="00E56DC3" w:rsidRDefault="00E56DC3" w:rsidP="00E56DC3">
      <w:pPr>
        <w:rPr>
          <w:rFonts w:asciiTheme="minorHAnsi" w:hAnsiTheme="minorHAnsi" w:cstheme="minorHAnsi"/>
          <w:sz w:val="24"/>
          <w:szCs w:val="24"/>
          <w:lang w:val="en-IN"/>
        </w:rPr>
      </w:pPr>
    </w:p>
    <w:p w:rsidR="00E56DC3" w:rsidRDefault="00E56DC3" w:rsidP="00E56DC3">
      <w:pPr>
        <w:rPr>
          <w:rFonts w:asciiTheme="minorHAnsi" w:hAnsiTheme="minorHAnsi" w:cstheme="minorHAnsi"/>
          <w:sz w:val="24"/>
          <w:szCs w:val="24"/>
          <w:lang w:val="en-IN"/>
        </w:rPr>
      </w:pPr>
    </w:p>
    <w:p w:rsidR="00E56DC3" w:rsidRDefault="003047E0" w:rsidP="003047E0">
      <w:pPr>
        <w:pStyle w:val="ListParagraph"/>
        <w:numPr>
          <w:ilvl w:val="1"/>
          <w:numId w:val="41"/>
        </w:numPr>
        <w:ind w:left="540" w:hanging="342"/>
        <w:rPr>
          <w:rFonts w:asciiTheme="minorHAnsi" w:hAnsiTheme="minorHAnsi" w:cstheme="minorHAnsi"/>
          <w:sz w:val="24"/>
          <w:szCs w:val="24"/>
          <w:lang w:val="en-IN"/>
        </w:rPr>
      </w:pPr>
      <w:r>
        <w:rPr>
          <w:rFonts w:asciiTheme="minorHAnsi" w:hAnsiTheme="minorHAnsi" w:cstheme="minorHAnsi"/>
          <w:sz w:val="24"/>
          <w:szCs w:val="24"/>
          <w:lang w:val="en-IN"/>
        </w:rPr>
        <w:t>Maintainability</w:t>
      </w:r>
    </w:p>
    <w:p w:rsidR="003047E0" w:rsidRDefault="003047E0" w:rsidP="003047E0">
      <w:pPr>
        <w:rPr>
          <w:rFonts w:asciiTheme="minorHAnsi" w:hAnsiTheme="minorHAnsi" w:cstheme="minorHAnsi"/>
          <w:sz w:val="24"/>
          <w:szCs w:val="24"/>
          <w:lang w:val="en-IN"/>
        </w:rPr>
      </w:pPr>
    </w:p>
    <w:p w:rsidR="003047E0" w:rsidRPr="003047E0" w:rsidRDefault="003047E0" w:rsidP="003047E0">
      <w:pPr>
        <w:rPr>
          <w:rFonts w:asciiTheme="minorHAnsi" w:hAnsiTheme="minorHAnsi" w:cstheme="minorHAnsi"/>
          <w:sz w:val="24"/>
          <w:szCs w:val="24"/>
          <w:lang w:val="en-IN"/>
        </w:rPr>
      </w:pPr>
      <w:r>
        <w:rPr>
          <w:rFonts w:asciiTheme="minorHAnsi" w:hAnsiTheme="minorHAnsi" w:cstheme="minorHAnsi"/>
          <w:sz w:val="24"/>
          <w:szCs w:val="24"/>
          <w:lang w:val="en-IN"/>
        </w:rPr>
        <w:t>One major challenge in automation is maintainability as the system being tested is prone to change often per iteration or release. The automated test cases must therefore be written in way they can easily maintain so that maintenance will not consume a significant part of the test automation effort. To do this, the cases must be early analysable, challengeable and expandable.</w:t>
      </w:r>
    </w:p>
    <w:p w:rsidR="00E56DC3" w:rsidRDefault="00E56DC3" w:rsidP="00E56DC3">
      <w:pPr>
        <w:rPr>
          <w:rFonts w:asciiTheme="minorHAnsi" w:hAnsiTheme="minorHAnsi" w:cstheme="minorHAnsi"/>
          <w:sz w:val="24"/>
          <w:szCs w:val="24"/>
          <w:lang w:val="en-IN"/>
        </w:rPr>
      </w:pPr>
    </w:p>
    <w:p w:rsidR="003047E0" w:rsidRDefault="003047E0" w:rsidP="00E56DC3">
      <w:pPr>
        <w:rPr>
          <w:rFonts w:asciiTheme="minorHAnsi" w:hAnsiTheme="minorHAnsi" w:cstheme="minorHAnsi"/>
          <w:sz w:val="24"/>
          <w:szCs w:val="24"/>
          <w:lang w:val="en-IN"/>
        </w:rPr>
      </w:pPr>
    </w:p>
    <w:p w:rsidR="003047E0" w:rsidRDefault="003047E0" w:rsidP="003047E0">
      <w:pPr>
        <w:pStyle w:val="ListParagraph"/>
        <w:numPr>
          <w:ilvl w:val="0"/>
          <w:numId w:val="32"/>
        </w:numPr>
        <w:rPr>
          <w:rFonts w:asciiTheme="minorHAnsi" w:hAnsiTheme="minorHAnsi" w:cstheme="minorHAnsi"/>
          <w:sz w:val="24"/>
          <w:szCs w:val="24"/>
          <w:lang w:val="en-IN"/>
        </w:rPr>
      </w:pPr>
      <w:r w:rsidRPr="003047E0">
        <w:rPr>
          <w:rFonts w:asciiTheme="minorHAnsi" w:hAnsiTheme="minorHAnsi" w:cstheme="minorHAnsi"/>
          <w:sz w:val="24"/>
          <w:szCs w:val="24"/>
        </w:rPr>
        <w:t>Automation</w:t>
      </w:r>
      <w:r>
        <w:rPr>
          <w:rFonts w:asciiTheme="minorHAnsi" w:hAnsiTheme="minorHAnsi" w:cstheme="minorHAnsi"/>
          <w:sz w:val="24"/>
          <w:szCs w:val="24"/>
          <w:lang w:val="en-IN"/>
        </w:rPr>
        <w:t xml:space="preserve"> development cycle</w:t>
      </w:r>
    </w:p>
    <w:p w:rsidR="003047E0" w:rsidRDefault="003047E0" w:rsidP="003047E0">
      <w:pPr>
        <w:rPr>
          <w:rFonts w:asciiTheme="minorHAnsi" w:hAnsiTheme="minorHAnsi" w:cstheme="minorHAnsi"/>
          <w:sz w:val="24"/>
          <w:szCs w:val="24"/>
          <w:lang w:val="en-IN"/>
        </w:rPr>
      </w:pPr>
    </w:p>
    <w:p w:rsidR="003047E0" w:rsidRDefault="003047E0" w:rsidP="003047E0">
      <w:pPr>
        <w:rPr>
          <w:rFonts w:asciiTheme="minorHAnsi" w:hAnsiTheme="minorHAnsi" w:cstheme="minorHAnsi"/>
          <w:sz w:val="24"/>
          <w:szCs w:val="24"/>
          <w:lang w:val="en-IN"/>
        </w:rPr>
      </w:pPr>
      <w:r>
        <w:rPr>
          <w:rFonts w:asciiTheme="minorHAnsi" w:hAnsiTheme="minorHAnsi" w:cstheme="minorHAnsi"/>
          <w:sz w:val="24"/>
          <w:szCs w:val="24"/>
          <w:lang w:val="en-IN"/>
        </w:rPr>
        <w:t>In order to make sure the test automation successful that it can strongly contribute in raising the quality of application against a modest budget. The automation activities should be embedded to a lifecycle comprising 5 phases. This can be applied at test cases level.</w:t>
      </w:r>
    </w:p>
    <w:p w:rsidR="003047E0" w:rsidRDefault="003047E0" w:rsidP="003047E0">
      <w:pPr>
        <w:rPr>
          <w:rFonts w:asciiTheme="minorHAnsi" w:hAnsiTheme="minorHAnsi" w:cstheme="minorHAnsi"/>
          <w:sz w:val="24"/>
          <w:szCs w:val="24"/>
          <w:lang w:val="en-IN"/>
        </w:rPr>
      </w:pPr>
    </w:p>
    <w:p w:rsidR="003047E0" w:rsidRDefault="003047E0" w:rsidP="003047E0">
      <w:pPr>
        <w:pStyle w:val="ListParagraph"/>
        <w:numPr>
          <w:ilvl w:val="1"/>
          <w:numId w:val="32"/>
        </w:numPr>
        <w:rPr>
          <w:rFonts w:asciiTheme="minorHAnsi" w:hAnsiTheme="minorHAnsi" w:cstheme="minorHAnsi"/>
          <w:sz w:val="24"/>
          <w:szCs w:val="24"/>
          <w:lang w:val="en-IN"/>
        </w:rPr>
      </w:pPr>
      <w:r>
        <w:rPr>
          <w:rFonts w:asciiTheme="minorHAnsi" w:hAnsiTheme="minorHAnsi" w:cstheme="minorHAnsi"/>
          <w:sz w:val="24"/>
          <w:szCs w:val="24"/>
          <w:lang w:val="en-IN"/>
        </w:rPr>
        <w:t>Feasibility Phase</w:t>
      </w:r>
      <w:r>
        <w:rPr>
          <w:rFonts w:asciiTheme="minorHAnsi" w:hAnsiTheme="minorHAnsi" w:cstheme="minorHAnsi"/>
          <w:sz w:val="24"/>
          <w:szCs w:val="24"/>
          <w:lang w:val="en-IN"/>
        </w:rPr>
        <w:br/>
      </w:r>
    </w:p>
    <w:p w:rsidR="003047E0" w:rsidRDefault="003047E0" w:rsidP="003047E0">
      <w:pPr>
        <w:rPr>
          <w:rFonts w:asciiTheme="minorHAnsi" w:hAnsiTheme="minorHAnsi" w:cstheme="minorHAnsi"/>
          <w:sz w:val="24"/>
          <w:szCs w:val="24"/>
          <w:lang w:val="en-IN"/>
        </w:rPr>
      </w:pPr>
      <w:r>
        <w:rPr>
          <w:rFonts w:asciiTheme="minorHAnsi" w:hAnsiTheme="minorHAnsi" w:cstheme="minorHAnsi"/>
          <w:sz w:val="24"/>
          <w:szCs w:val="24"/>
          <w:lang w:val="en-IN"/>
        </w:rPr>
        <w:t>As a part of this phase, we may have to conduct POC on the simple application with automation tool (Selenium) preferred for development of scripts to understand the complexity and document the observation.</w:t>
      </w:r>
    </w:p>
    <w:p w:rsidR="003047E0" w:rsidRDefault="003047E0" w:rsidP="003047E0">
      <w:pPr>
        <w:rPr>
          <w:rFonts w:asciiTheme="minorHAnsi" w:hAnsiTheme="minorHAnsi" w:cstheme="minorHAnsi"/>
          <w:sz w:val="24"/>
          <w:szCs w:val="24"/>
          <w:lang w:val="en-IN"/>
        </w:rPr>
      </w:pPr>
    </w:p>
    <w:p w:rsidR="003047E0" w:rsidRDefault="003047E0" w:rsidP="003047E0">
      <w:pPr>
        <w:pStyle w:val="ListParagraph"/>
        <w:numPr>
          <w:ilvl w:val="1"/>
          <w:numId w:val="32"/>
        </w:numPr>
        <w:rPr>
          <w:rFonts w:asciiTheme="minorHAnsi" w:hAnsiTheme="minorHAnsi" w:cstheme="minorHAnsi"/>
          <w:sz w:val="24"/>
          <w:szCs w:val="24"/>
          <w:lang w:val="en-IN"/>
        </w:rPr>
      </w:pPr>
      <w:r>
        <w:rPr>
          <w:rFonts w:asciiTheme="minorHAnsi" w:hAnsiTheme="minorHAnsi" w:cstheme="minorHAnsi"/>
          <w:sz w:val="24"/>
          <w:szCs w:val="24"/>
          <w:lang w:val="en-IN"/>
        </w:rPr>
        <w:t>Development Phase</w:t>
      </w:r>
    </w:p>
    <w:p w:rsidR="003047E0" w:rsidRDefault="003047E0" w:rsidP="003047E0">
      <w:pPr>
        <w:rPr>
          <w:rFonts w:asciiTheme="minorHAnsi" w:hAnsiTheme="minorHAnsi" w:cstheme="minorHAnsi"/>
          <w:sz w:val="24"/>
          <w:szCs w:val="24"/>
          <w:lang w:val="en-IN"/>
        </w:rPr>
      </w:pPr>
    </w:p>
    <w:p w:rsidR="003047E0" w:rsidRDefault="003047E0" w:rsidP="003047E0">
      <w:pPr>
        <w:rPr>
          <w:rFonts w:asciiTheme="minorHAnsi" w:hAnsiTheme="minorHAnsi" w:cstheme="minorHAnsi"/>
          <w:sz w:val="24"/>
          <w:szCs w:val="24"/>
          <w:lang w:val="en-IN"/>
        </w:rPr>
      </w:pPr>
      <w:r>
        <w:rPr>
          <w:rFonts w:asciiTheme="minorHAnsi" w:hAnsiTheme="minorHAnsi" w:cstheme="minorHAnsi"/>
          <w:sz w:val="24"/>
          <w:szCs w:val="24"/>
          <w:lang w:val="en-IN"/>
        </w:rPr>
        <w:t>Actual automation development happens in this phase on the basis of manual test cases which are finalized for automation in feasibility phase.</w:t>
      </w:r>
    </w:p>
    <w:p w:rsidR="003047E0" w:rsidRDefault="003047E0" w:rsidP="003047E0">
      <w:pPr>
        <w:rPr>
          <w:rFonts w:asciiTheme="minorHAnsi" w:hAnsiTheme="minorHAnsi" w:cstheme="minorHAnsi"/>
          <w:sz w:val="24"/>
          <w:szCs w:val="24"/>
          <w:lang w:val="en-IN"/>
        </w:rPr>
      </w:pPr>
    </w:p>
    <w:p w:rsidR="003047E0" w:rsidRPr="003047E0" w:rsidRDefault="003047E0" w:rsidP="003047E0">
      <w:pPr>
        <w:pStyle w:val="ListParagraph"/>
        <w:numPr>
          <w:ilvl w:val="1"/>
          <w:numId w:val="32"/>
        </w:numPr>
        <w:rPr>
          <w:rFonts w:asciiTheme="minorHAnsi" w:hAnsiTheme="minorHAnsi" w:cstheme="minorHAnsi"/>
          <w:sz w:val="24"/>
          <w:szCs w:val="24"/>
          <w:lang w:val="en-IN"/>
        </w:rPr>
      </w:pPr>
      <w:r>
        <w:rPr>
          <w:rFonts w:asciiTheme="minorHAnsi" w:hAnsiTheme="minorHAnsi" w:cstheme="minorHAnsi"/>
          <w:sz w:val="24"/>
          <w:szCs w:val="24"/>
          <w:lang w:val="en-IN"/>
        </w:rPr>
        <w:t>Deployment Phase</w:t>
      </w:r>
    </w:p>
    <w:p w:rsidR="00E56DC3" w:rsidRDefault="00E56DC3" w:rsidP="004304ED">
      <w:pPr>
        <w:rPr>
          <w:rFonts w:asciiTheme="minorHAnsi" w:hAnsiTheme="minorHAnsi" w:cstheme="minorHAnsi"/>
          <w:sz w:val="24"/>
          <w:szCs w:val="24"/>
          <w:lang w:val="en-IN"/>
        </w:rPr>
      </w:pPr>
    </w:p>
    <w:p w:rsidR="00C749F4" w:rsidRDefault="003047E0" w:rsidP="004304ED">
      <w:pPr>
        <w:rPr>
          <w:rFonts w:asciiTheme="minorHAnsi" w:hAnsiTheme="minorHAnsi" w:cstheme="minorHAnsi"/>
          <w:sz w:val="24"/>
          <w:szCs w:val="24"/>
          <w:lang w:val="en-IN"/>
        </w:rPr>
      </w:pPr>
      <w:r>
        <w:rPr>
          <w:rFonts w:asciiTheme="minorHAnsi" w:hAnsiTheme="minorHAnsi" w:cstheme="minorHAnsi"/>
          <w:sz w:val="24"/>
          <w:szCs w:val="24"/>
          <w:lang w:val="en-IN"/>
        </w:rPr>
        <w:t xml:space="preserve">When test automation is </w:t>
      </w:r>
      <w:r w:rsidR="00C749F4">
        <w:rPr>
          <w:rFonts w:asciiTheme="minorHAnsi" w:hAnsiTheme="minorHAnsi" w:cstheme="minorHAnsi"/>
          <w:sz w:val="24"/>
          <w:szCs w:val="24"/>
          <w:lang w:val="en-IN"/>
        </w:rPr>
        <w:t>compiling</w:t>
      </w:r>
      <w:r>
        <w:rPr>
          <w:rFonts w:asciiTheme="minorHAnsi" w:hAnsiTheme="minorHAnsi" w:cstheme="minorHAnsi"/>
          <w:sz w:val="24"/>
          <w:szCs w:val="24"/>
          <w:lang w:val="en-IN"/>
        </w:rPr>
        <w:t xml:space="preserve"> for the project, the automated scripts and documentation should be committed to the SI repository</w:t>
      </w:r>
      <w:r w:rsidR="00C749F4">
        <w:rPr>
          <w:rFonts w:asciiTheme="minorHAnsi" w:hAnsiTheme="minorHAnsi" w:cstheme="minorHAnsi"/>
          <w:sz w:val="24"/>
          <w:szCs w:val="24"/>
          <w:lang w:val="en-IN"/>
        </w:rPr>
        <w:t xml:space="preserve"> in GIT/Bit bucket for future reuse.</w:t>
      </w:r>
    </w:p>
    <w:p w:rsidR="00C749F4" w:rsidRDefault="00C749F4" w:rsidP="004304ED">
      <w:pPr>
        <w:rPr>
          <w:rFonts w:asciiTheme="minorHAnsi" w:hAnsiTheme="minorHAnsi" w:cstheme="minorHAnsi"/>
          <w:sz w:val="24"/>
          <w:szCs w:val="24"/>
          <w:lang w:val="en-IN"/>
        </w:rPr>
      </w:pPr>
    </w:p>
    <w:p w:rsidR="00C749F4" w:rsidRDefault="00C749F4" w:rsidP="004304ED">
      <w:pPr>
        <w:rPr>
          <w:rFonts w:asciiTheme="minorHAnsi" w:hAnsiTheme="minorHAnsi" w:cstheme="minorHAnsi"/>
          <w:sz w:val="24"/>
          <w:szCs w:val="24"/>
          <w:lang w:val="en-IN"/>
        </w:rPr>
      </w:pPr>
    </w:p>
    <w:p w:rsidR="00C749F4" w:rsidRDefault="00C749F4" w:rsidP="00C749F4">
      <w:pPr>
        <w:pStyle w:val="ListParagraph"/>
        <w:numPr>
          <w:ilvl w:val="1"/>
          <w:numId w:val="32"/>
        </w:numPr>
        <w:rPr>
          <w:rFonts w:asciiTheme="minorHAnsi" w:hAnsiTheme="minorHAnsi" w:cstheme="minorHAnsi"/>
          <w:sz w:val="24"/>
          <w:szCs w:val="24"/>
          <w:lang w:val="en-IN"/>
        </w:rPr>
      </w:pPr>
      <w:r>
        <w:rPr>
          <w:rFonts w:asciiTheme="minorHAnsi" w:hAnsiTheme="minorHAnsi" w:cstheme="minorHAnsi"/>
          <w:sz w:val="24"/>
          <w:szCs w:val="24"/>
          <w:lang w:val="en-IN"/>
        </w:rPr>
        <w:t>Execution Phase</w:t>
      </w:r>
    </w:p>
    <w:p w:rsidR="00C749F4" w:rsidRDefault="00C749F4" w:rsidP="00C749F4">
      <w:pPr>
        <w:rPr>
          <w:rFonts w:asciiTheme="minorHAnsi" w:hAnsiTheme="minorHAnsi" w:cstheme="minorHAnsi"/>
          <w:sz w:val="24"/>
          <w:szCs w:val="24"/>
          <w:lang w:val="en-IN"/>
        </w:rPr>
      </w:pPr>
    </w:p>
    <w:p w:rsidR="00C749F4" w:rsidRPr="00C749F4" w:rsidRDefault="00C749F4" w:rsidP="00C749F4">
      <w:pPr>
        <w:rPr>
          <w:rFonts w:asciiTheme="minorHAnsi" w:hAnsiTheme="minorHAnsi" w:cstheme="minorHAnsi"/>
          <w:sz w:val="24"/>
          <w:szCs w:val="24"/>
          <w:lang w:val="en-IN"/>
        </w:rPr>
      </w:pPr>
      <w:r>
        <w:rPr>
          <w:rFonts w:asciiTheme="minorHAnsi" w:hAnsiTheme="minorHAnsi" w:cstheme="minorHAnsi"/>
          <w:sz w:val="24"/>
          <w:szCs w:val="24"/>
          <w:lang w:val="en-IN"/>
        </w:rPr>
        <w:t>In this phase, SI automation team to perform the execution of automated test cases in bulk and upload reports into test management tool against each test case. Any defect or bug introduced during execution to be logged in octane with reports.</w:t>
      </w:r>
    </w:p>
    <w:p w:rsidR="00C749F4" w:rsidRDefault="00C749F4" w:rsidP="004304ED">
      <w:pPr>
        <w:rPr>
          <w:rFonts w:asciiTheme="minorHAnsi" w:hAnsiTheme="minorHAnsi" w:cstheme="minorHAnsi"/>
          <w:sz w:val="24"/>
          <w:szCs w:val="24"/>
          <w:lang w:val="en-IN"/>
        </w:rPr>
      </w:pPr>
    </w:p>
    <w:p w:rsidR="00C749F4" w:rsidRDefault="00C749F4" w:rsidP="004304ED">
      <w:pPr>
        <w:rPr>
          <w:rFonts w:asciiTheme="minorHAnsi" w:hAnsiTheme="minorHAnsi" w:cstheme="minorHAnsi"/>
          <w:sz w:val="24"/>
          <w:szCs w:val="24"/>
          <w:lang w:val="en-IN"/>
        </w:rPr>
      </w:pPr>
    </w:p>
    <w:p w:rsidR="003047E0" w:rsidRDefault="00C749F4" w:rsidP="00C749F4">
      <w:pPr>
        <w:pStyle w:val="ListParagraph"/>
        <w:numPr>
          <w:ilvl w:val="1"/>
          <w:numId w:val="32"/>
        </w:numPr>
        <w:rPr>
          <w:rFonts w:asciiTheme="minorHAnsi" w:hAnsiTheme="minorHAnsi" w:cstheme="minorHAnsi"/>
          <w:sz w:val="24"/>
          <w:szCs w:val="24"/>
          <w:lang w:val="en-IN"/>
        </w:rPr>
      </w:pPr>
      <w:r>
        <w:rPr>
          <w:rFonts w:asciiTheme="minorHAnsi" w:hAnsiTheme="minorHAnsi" w:cstheme="minorHAnsi"/>
          <w:sz w:val="24"/>
          <w:szCs w:val="24"/>
          <w:lang w:val="en-IN"/>
        </w:rPr>
        <w:t xml:space="preserve"> Post Sprint Phase</w:t>
      </w:r>
    </w:p>
    <w:p w:rsidR="00C749F4" w:rsidRDefault="00C749F4" w:rsidP="00C749F4">
      <w:pPr>
        <w:rPr>
          <w:rFonts w:asciiTheme="minorHAnsi" w:hAnsiTheme="minorHAnsi" w:cstheme="minorHAnsi"/>
          <w:sz w:val="24"/>
          <w:szCs w:val="24"/>
          <w:lang w:val="en-IN"/>
        </w:rPr>
      </w:pPr>
    </w:p>
    <w:p w:rsidR="000F1F68" w:rsidRDefault="006A5119" w:rsidP="00C749F4">
      <w:pPr>
        <w:rPr>
          <w:rFonts w:asciiTheme="minorHAnsi" w:hAnsiTheme="minorHAnsi" w:cstheme="minorHAnsi"/>
          <w:sz w:val="24"/>
          <w:szCs w:val="24"/>
          <w:lang w:val="en-IN"/>
        </w:rPr>
      </w:pPr>
      <w:r>
        <w:rPr>
          <w:rFonts w:asciiTheme="minorHAnsi" w:hAnsiTheme="minorHAnsi" w:cstheme="minorHAnsi"/>
          <w:sz w:val="24"/>
          <w:szCs w:val="24"/>
          <w:lang w:val="en-IN"/>
        </w:rPr>
        <w:t>Sprint will be reviewed to identify any lessons learned to improve future automation activities.</w:t>
      </w:r>
    </w:p>
    <w:p w:rsidR="006A5119" w:rsidRDefault="006A5119" w:rsidP="00C749F4">
      <w:pPr>
        <w:rPr>
          <w:rFonts w:asciiTheme="minorHAnsi" w:hAnsiTheme="minorHAnsi" w:cstheme="minorHAnsi"/>
          <w:sz w:val="24"/>
          <w:szCs w:val="24"/>
          <w:lang w:val="en-IN"/>
        </w:rPr>
      </w:pPr>
    </w:p>
    <w:p w:rsidR="006A5119" w:rsidRDefault="006A5119" w:rsidP="00C749F4">
      <w:pPr>
        <w:rPr>
          <w:rFonts w:asciiTheme="minorHAnsi" w:hAnsiTheme="minorHAnsi" w:cstheme="minorHAnsi"/>
          <w:sz w:val="24"/>
          <w:szCs w:val="24"/>
          <w:lang w:val="en-IN"/>
        </w:rPr>
      </w:pPr>
    </w:p>
    <w:p w:rsidR="006A5119" w:rsidRDefault="006A5DD1" w:rsidP="006A5DD1">
      <w:pPr>
        <w:pStyle w:val="ListParagraph"/>
        <w:numPr>
          <w:ilvl w:val="0"/>
          <w:numId w:val="32"/>
        </w:numPr>
        <w:rPr>
          <w:rFonts w:asciiTheme="minorHAnsi" w:hAnsiTheme="minorHAnsi" w:cstheme="minorHAnsi"/>
          <w:sz w:val="24"/>
          <w:szCs w:val="24"/>
          <w:lang w:val="en-IN"/>
        </w:rPr>
      </w:pPr>
      <w:r w:rsidRPr="006A5DD1">
        <w:rPr>
          <w:rFonts w:asciiTheme="minorHAnsi" w:hAnsiTheme="minorHAnsi" w:cstheme="minorHAnsi"/>
          <w:sz w:val="24"/>
          <w:szCs w:val="24"/>
        </w:rPr>
        <w:t>Framework</w:t>
      </w:r>
      <w:r>
        <w:rPr>
          <w:rFonts w:asciiTheme="minorHAnsi" w:hAnsiTheme="minorHAnsi" w:cstheme="minorHAnsi"/>
          <w:sz w:val="24"/>
          <w:szCs w:val="24"/>
          <w:lang w:val="en-IN"/>
        </w:rPr>
        <w:t xml:space="preserve"> Solution</w:t>
      </w:r>
    </w:p>
    <w:p w:rsidR="006A5DD1" w:rsidRDefault="006A5DD1" w:rsidP="006A5DD1">
      <w:pPr>
        <w:rPr>
          <w:rFonts w:asciiTheme="minorHAnsi" w:hAnsiTheme="minorHAnsi" w:cstheme="minorHAnsi"/>
          <w:sz w:val="24"/>
          <w:szCs w:val="24"/>
          <w:lang w:val="en-IN"/>
        </w:rPr>
      </w:pPr>
    </w:p>
    <w:p w:rsidR="006A5DD1" w:rsidRDefault="006A5DD1" w:rsidP="006A5DD1">
      <w:pPr>
        <w:rPr>
          <w:rFonts w:asciiTheme="minorHAnsi" w:hAnsiTheme="minorHAnsi" w:cstheme="minorHAnsi"/>
          <w:sz w:val="24"/>
          <w:szCs w:val="24"/>
          <w:lang w:val="en-IN"/>
        </w:rPr>
      </w:pPr>
      <w:r>
        <w:rPr>
          <w:rFonts w:asciiTheme="minorHAnsi" w:hAnsiTheme="minorHAnsi" w:cstheme="minorHAnsi"/>
          <w:sz w:val="24"/>
          <w:szCs w:val="24"/>
          <w:lang w:val="en-IN"/>
        </w:rPr>
        <w:t>The section describes the proposed automation framework solution to support the test automation.</w:t>
      </w:r>
    </w:p>
    <w:p w:rsidR="006A5DD1" w:rsidRDefault="006A5DD1" w:rsidP="006A5DD1">
      <w:pPr>
        <w:rPr>
          <w:rFonts w:asciiTheme="minorHAnsi" w:hAnsiTheme="minorHAnsi" w:cstheme="minorHAnsi"/>
          <w:sz w:val="24"/>
          <w:szCs w:val="24"/>
          <w:lang w:val="en-IN"/>
        </w:rPr>
      </w:pPr>
    </w:p>
    <w:p w:rsidR="006A5DD1" w:rsidRDefault="006A5DD1" w:rsidP="006A5DD1">
      <w:pPr>
        <w:pStyle w:val="ListParagraph"/>
        <w:numPr>
          <w:ilvl w:val="1"/>
          <w:numId w:val="32"/>
        </w:numPr>
        <w:rPr>
          <w:rFonts w:asciiTheme="minorHAnsi" w:hAnsiTheme="minorHAnsi" w:cstheme="minorHAnsi"/>
          <w:sz w:val="24"/>
          <w:szCs w:val="24"/>
          <w:lang w:val="en-IN"/>
        </w:rPr>
      </w:pPr>
      <w:r>
        <w:rPr>
          <w:rFonts w:asciiTheme="minorHAnsi" w:hAnsiTheme="minorHAnsi" w:cstheme="minorHAnsi"/>
          <w:sz w:val="24"/>
          <w:szCs w:val="24"/>
          <w:lang w:val="en-IN"/>
        </w:rPr>
        <w:t xml:space="preserve"> Tools and Components of the Solution</w:t>
      </w:r>
    </w:p>
    <w:p w:rsidR="006A5DD1" w:rsidRDefault="006A5DD1" w:rsidP="006A5DD1">
      <w:pPr>
        <w:rPr>
          <w:rFonts w:asciiTheme="minorHAnsi" w:hAnsiTheme="minorHAnsi" w:cstheme="minorHAnsi"/>
          <w:sz w:val="24"/>
          <w:szCs w:val="24"/>
          <w:lang w:val="en-IN"/>
        </w:rPr>
      </w:pPr>
    </w:p>
    <w:p w:rsidR="006A5DD1" w:rsidRDefault="006A5DD1" w:rsidP="006A5DD1">
      <w:pPr>
        <w:rPr>
          <w:rFonts w:asciiTheme="minorHAnsi" w:hAnsiTheme="minorHAnsi" w:cstheme="minorHAnsi"/>
          <w:sz w:val="24"/>
          <w:szCs w:val="24"/>
          <w:lang w:val="en-IN"/>
        </w:rPr>
      </w:pPr>
      <w:r>
        <w:rPr>
          <w:rFonts w:asciiTheme="minorHAnsi" w:hAnsiTheme="minorHAnsi" w:cstheme="minorHAnsi"/>
          <w:sz w:val="24"/>
          <w:szCs w:val="24"/>
          <w:lang w:val="en-IN"/>
        </w:rPr>
        <w:t>The automation infrastructure comprises of below tools and components.</w:t>
      </w:r>
    </w:p>
    <w:p w:rsidR="00840C87" w:rsidRDefault="00840C87" w:rsidP="006A5DD1">
      <w:pPr>
        <w:rPr>
          <w:rFonts w:asciiTheme="minorHAnsi" w:hAnsiTheme="minorHAnsi" w:cstheme="minorHAnsi"/>
          <w:sz w:val="24"/>
          <w:szCs w:val="24"/>
          <w:lang w:val="en-IN"/>
        </w:rPr>
      </w:pPr>
    </w:p>
    <w:p w:rsidR="00840C87" w:rsidRDefault="00840C87" w:rsidP="006A5DD1">
      <w:pPr>
        <w:rPr>
          <w:rFonts w:asciiTheme="minorHAnsi" w:hAnsiTheme="minorHAnsi" w:cstheme="minorHAnsi"/>
          <w:sz w:val="24"/>
          <w:szCs w:val="24"/>
          <w:lang w:val="en-IN"/>
        </w:rPr>
      </w:pPr>
    </w:p>
    <w:p w:rsidR="00840C87" w:rsidRDefault="00840C87" w:rsidP="006A5DD1">
      <w:pPr>
        <w:rPr>
          <w:rFonts w:asciiTheme="minorHAnsi" w:hAnsiTheme="minorHAnsi" w:cstheme="minorHAnsi"/>
          <w:sz w:val="24"/>
          <w:szCs w:val="24"/>
          <w:lang w:val="en-IN"/>
        </w:rPr>
      </w:pPr>
    </w:p>
    <w:p w:rsidR="00840C87" w:rsidRDefault="00840C87" w:rsidP="006A5DD1">
      <w:pPr>
        <w:rPr>
          <w:rFonts w:asciiTheme="minorHAnsi" w:hAnsiTheme="minorHAnsi" w:cstheme="minorHAnsi"/>
          <w:sz w:val="24"/>
          <w:szCs w:val="24"/>
          <w:lang w:val="en-IN"/>
        </w:rPr>
      </w:pPr>
    </w:p>
    <w:p w:rsidR="00840C87" w:rsidRDefault="00840C87" w:rsidP="006A5DD1">
      <w:pPr>
        <w:rPr>
          <w:rFonts w:asciiTheme="minorHAnsi" w:hAnsiTheme="minorHAnsi" w:cstheme="minorHAnsi"/>
          <w:sz w:val="24"/>
          <w:szCs w:val="24"/>
          <w:lang w:val="en-IN"/>
        </w:rPr>
      </w:pPr>
      <w:bookmarkStart w:id="0" w:name="_GoBack"/>
      <w:bookmarkEnd w:id="0"/>
    </w:p>
    <w:p w:rsidR="006A5DD1" w:rsidRPr="006A5DD1" w:rsidRDefault="006A5DD1" w:rsidP="006A5DD1">
      <w:pPr>
        <w:rPr>
          <w:rFonts w:asciiTheme="minorHAnsi" w:hAnsiTheme="minorHAnsi" w:cstheme="minorHAnsi"/>
          <w:sz w:val="24"/>
          <w:szCs w:val="24"/>
          <w:lang w:val="en-IN"/>
        </w:rPr>
      </w:pPr>
      <w:r>
        <w:rPr>
          <w:rFonts w:asciiTheme="minorHAnsi" w:hAnsiTheme="minorHAnsi" w:cstheme="minorHAnsi"/>
          <w:sz w:val="24"/>
          <w:szCs w:val="24"/>
          <w:lang w:val="en-IN"/>
        </w:rPr>
        <w:t xml:space="preserve"> </w:t>
      </w:r>
    </w:p>
    <w:sectPr w:rsidR="006A5DD1" w:rsidRPr="006A5DD1">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080" w:rsidRDefault="00606080">
      <w:r>
        <w:separator/>
      </w:r>
    </w:p>
  </w:endnote>
  <w:endnote w:type="continuationSeparator" w:id="0">
    <w:p w:rsidR="00606080" w:rsidRDefault="0060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AB9" w:rsidRDefault="00250AC9">
    <w:pPr>
      <w:ind w:left="720" w:firstLine="720"/>
      <w:jc w:val="right"/>
      <w:rPr>
        <w:rFonts w:ascii="Arial" w:hAnsi="Arial" w:cs="Arial"/>
        <w:b/>
        <w:spacing w:val="80"/>
      </w:rPr>
    </w:pPr>
    <w:r>
      <w:tab/>
    </w:r>
    <w:r>
      <w:fldChar w:fldCharType="begin"/>
    </w:r>
    <w:r>
      <w:rPr>
        <w:rFonts w:ascii="Calibri" w:hAnsi="Calibri"/>
        <w:spacing w:val="80"/>
      </w:rPr>
      <w:instrText xml:space="preserve"> PAGE </w:instrText>
    </w:r>
    <w:r>
      <w:fldChar w:fldCharType="separate"/>
    </w:r>
    <w:r w:rsidR="00840C87">
      <w:rPr>
        <w:rFonts w:ascii="Calibri" w:hAnsi="Calibri"/>
        <w:noProof/>
        <w:spacing w:val="80"/>
      </w:rPr>
      <w:t>6</w:t>
    </w:r>
    <w:r>
      <w:fldChar w:fldCharType="end"/>
    </w:r>
    <w:r>
      <w:rPr>
        <w:rFonts w:ascii="Calibri" w:hAnsi="Calibri"/>
        <w:spacing w:val="80"/>
      </w:rPr>
      <w:t xml:space="preserve"> of </w:t>
    </w:r>
    <w:r>
      <w:fldChar w:fldCharType="begin"/>
    </w:r>
    <w:r>
      <w:rPr>
        <w:rFonts w:ascii="Calibri" w:hAnsi="Calibri"/>
        <w:spacing w:val="80"/>
      </w:rPr>
      <w:instrText xml:space="preserve"> NUMPAGES </w:instrText>
    </w:r>
    <w:r>
      <w:fldChar w:fldCharType="separate"/>
    </w:r>
    <w:r w:rsidR="00840C87">
      <w:rPr>
        <w:rFonts w:ascii="Calibri" w:hAnsi="Calibri"/>
        <w:noProof/>
        <w:spacing w:val="80"/>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080" w:rsidRDefault="00606080">
      <w:r>
        <w:separator/>
      </w:r>
    </w:p>
  </w:footnote>
  <w:footnote w:type="continuationSeparator" w:id="0">
    <w:p w:rsidR="00606080" w:rsidRDefault="00606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AB9" w:rsidRDefault="0031123F">
    <w:pPr>
      <w:pStyle w:val="Index8"/>
      <w:tabs>
        <w:tab w:val="clear" w:pos="4320"/>
      </w:tabs>
      <w:rPr>
        <w:rFonts w:ascii="Calibri" w:hAnsi="Calibri" w:cs="Calibri"/>
        <w:i/>
        <w:szCs w:val="20"/>
        <w:u w:val="single"/>
      </w:rPr>
    </w:pPr>
    <w:r>
      <w:rPr>
        <w:rFonts w:ascii="Calibri" w:hAnsi="Calibri" w:cs="Calibri"/>
        <w:b/>
        <w:szCs w:val="20"/>
        <w:lang w:val="es-ES"/>
      </w:rPr>
      <w:t xml:space="preserve">Test </w:t>
    </w:r>
    <w:proofErr w:type="spellStart"/>
    <w:r>
      <w:rPr>
        <w:rFonts w:ascii="Calibri" w:hAnsi="Calibri" w:cs="Calibri"/>
        <w:b/>
        <w:szCs w:val="20"/>
        <w:lang w:val="es-ES"/>
      </w:rPr>
      <w:t>Automation</w:t>
    </w:r>
    <w:proofErr w:type="spellEnd"/>
    <w:r>
      <w:rPr>
        <w:rFonts w:ascii="Calibri" w:hAnsi="Calibri" w:cs="Calibri"/>
        <w:b/>
        <w:szCs w:val="20"/>
        <w:lang w:val="es-ES"/>
      </w:rPr>
      <w:t xml:space="preserve"> </w:t>
    </w:r>
    <w:proofErr w:type="spellStart"/>
    <w:r>
      <w:rPr>
        <w:rFonts w:ascii="Calibri" w:hAnsi="Calibri" w:cs="Calibri"/>
        <w:b/>
        <w:szCs w:val="20"/>
        <w:lang w:val="es-ES"/>
      </w:rPr>
      <w:t>Strategy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AEAEEFB0">
      <w:start w:val="1"/>
      <w:numFmt w:val="bullet"/>
      <w:lvlText w:val=""/>
      <w:lvlJc w:val="left"/>
      <w:pPr>
        <w:ind w:left="720" w:hanging="360"/>
      </w:pPr>
      <w:rPr>
        <w:rFonts w:ascii="Symbol" w:hAnsi="Symbol"/>
        <w:color w:val="CC3300"/>
      </w:rPr>
    </w:lvl>
    <w:lvl w:ilvl="1" w:tplc="FAE4AED6">
      <w:start w:val="1"/>
      <w:numFmt w:val="lowerLetter"/>
      <w:lvlText w:val="%2."/>
      <w:lvlJc w:val="left"/>
      <w:pPr>
        <w:ind w:left="1440" w:hanging="360"/>
      </w:pPr>
    </w:lvl>
    <w:lvl w:ilvl="2" w:tplc="BEA09F54">
      <w:start w:val="1"/>
      <w:numFmt w:val="lowerRoman"/>
      <w:lvlText w:val="%3."/>
      <w:lvlJc w:val="right"/>
      <w:pPr>
        <w:ind w:left="2160" w:hanging="180"/>
      </w:pPr>
    </w:lvl>
    <w:lvl w:ilvl="3" w:tplc="F2FC3EC0">
      <w:start w:val="1"/>
      <w:numFmt w:val="decimal"/>
      <w:lvlText w:val="%4."/>
      <w:lvlJc w:val="left"/>
      <w:pPr>
        <w:ind w:left="2880" w:hanging="360"/>
      </w:pPr>
    </w:lvl>
    <w:lvl w:ilvl="4" w:tplc="9EEC6D18">
      <w:start w:val="1"/>
      <w:numFmt w:val="lowerLetter"/>
      <w:lvlText w:val="%5."/>
      <w:lvlJc w:val="left"/>
      <w:pPr>
        <w:ind w:left="3600" w:hanging="360"/>
      </w:pPr>
    </w:lvl>
    <w:lvl w:ilvl="5" w:tplc="BB8C7F80">
      <w:start w:val="1"/>
      <w:numFmt w:val="lowerRoman"/>
      <w:lvlText w:val="%6."/>
      <w:lvlJc w:val="right"/>
      <w:pPr>
        <w:ind w:left="4320" w:hanging="180"/>
      </w:pPr>
    </w:lvl>
    <w:lvl w:ilvl="6" w:tplc="E5545858">
      <w:start w:val="1"/>
      <w:numFmt w:val="decimal"/>
      <w:lvlText w:val="%7."/>
      <w:lvlJc w:val="left"/>
      <w:pPr>
        <w:ind w:left="5040" w:hanging="360"/>
      </w:pPr>
    </w:lvl>
    <w:lvl w:ilvl="7" w:tplc="9BE88BA4">
      <w:start w:val="1"/>
      <w:numFmt w:val="lowerLetter"/>
      <w:lvlText w:val="%8."/>
      <w:lvlJc w:val="left"/>
      <w:pPr>
        <w:ind w:left="5760" w:hanging="360"/>
      </w:pPr>
    </w:lvl>
    <w:lvl w:ilvl="8" w:tplc="B1BABF60">
      <w:start w:val="1"/>
      <w:numFmt w:val="lowerRoman"/>
      <w:lvlText w:val="%9."/>
      <w:lvlJc w:val="right"/>
      <w:pPr>
        <w:ind w:left="6480" w:hanging="180"/>
      </w:pPr>
    </w:lvl>
  </w:abstractNum>
  <w:abstractNum w:abstractNumId="1">
    <w:nsid w:val="00000002"/>
    <w:multiLevelType w:val="hybridMultilevel"/>
    <w:tmpl w:val="00000000"/>
    <w:lvl w:ilvl="0" w:tplc="4C18B976">
      <w:start w:val="1"/>
      <w:numFmt w:val="bullet"/>
      <w:lvlText w:val=""/>
      <w:lvlJc w:val="left"/>
      <w:pPr>
        <w:ind w:left="360" w:hanging="360"/>
      </w:pPr>
      <w:rPr>
        <w:rFonts w:ascii="Symbol" w:hAnsi="Symbol"/>
        <w:b w:val="0"/>
      </w:rPr>
    </w:lvl>
    <w:lvl w:ilvl="1" w:tplc="5468A0C4">
      <w:start w:val="1"/>
      <w:numFmt w:val="lowerLetter"/>
      <w:lvlText w:val="%2."/>
      <w:lvlJc w:val="left"/>
      <w:pPr>
        <w:ind w:left="1080" w:hanging="360"/>
      </w:pPr>
    </w:lvl>
    <w:lvl w:ilvl="2" w:tplc="0990519C">
      <w:start w:val="1"/>
      <w:numFmt w:val="lowerRoman"/>
      <w:lvlText w:val="%3."/>
      <w:lvlJc w:val="right"/>
      <w:pPr>
        <w:ind w:left="1800" w:hanging="180"/>
      </w:pPr>
    </w:lvl>
    <w:lvl w:ilvl="3" w:tplc="3E665686">
      <w:start w:val="1"/>
      <w:numFmt w:val="decimal"/>
      <w:lvlText w:val="%4."/>
      <w:lvlJc w:val="left"/>
      <w:pPr>
        <w:ind w:left="2520" w:hanging="360"/>
      </w:pPr>
    </w:lvl>
    <w:lvl w:ilvl="4" w:tplc="E20A2EC2">
      <w:start w:val="1"/>
      <w:numFmt w:val="lowerLetter"/>
      <w:lvlText w:val="%5."/>
      <w:lvlJc w:val="left"/>
      <w:pPr>
        <w:ind w:left="3240" w:hanging="360"/>
      </w:pPr>
    </w:lvl>
    <w:lvl w:ilvl="5" w:tplc="49A84970">
      <w:start w:val="1"/>
      <w:numFmt w:val="lowerRoman"/>
      <w:lvlText w:val="%6."/>
      <w:lvlJc w:val="right"/>
      <w:pPr>
        <w:ind w:left="3960" w:hanging="180"/>
      </w:pPr>
    </w:lvl>
    <w:lvl w:ilvl="6" w:tplc="D8DAD066">
      <w:start w:val="1"/>
      <w:numFmt w:val="decimal"/>
      <w:lvlText w:val="%7."/>
      <w:lvlJc w:val="left"/>
      <w:pPr>
        <w:ind w:left="4680" w:hanging="360"/>
      </w:pPr>
    </w:lvl>
    <w:lvl w:ilvl="7" w:tplc="85CC677C">
      <w:start w:val="1"/>
      <w:numFmt w:val="lowerLetter"/>
      <w:lvlText w:val="%8."/>
      <w:lvlJc w:val="left"/>
      <w:pPr>
        <w:ind w:left="5400" w:hanging="360"/>
      </w:pPr>
    </w:lvl>
    <w:lvl w:ilvl="8" w:tplc="7A349C9E">
      <w:start w:val="1"/>
      <w:numFmt w:val="lowerRoman"/>
      <w:lvlText w:val="%9."/>
      <w:lvlJc w:val="right"/>
      <w:pPr>
        <w:ind w:left="6120" w:hanging="180"/>
      </w:pPr>
    </w:lvl>
  </w:abstractNum>
  <w:abstractNum w:abstractNumId="2">
    <w:nsid w:val="00000003"/>
    <w:multiLevelType w:val="hybridMultilevel"/>
    <w:tmpl w:val="00000000"/>
    <w:lvl w:ilvl="0" w:tplc="0748B2A4">
      <w:start w:val="2"/>
      <w:numFmt w:val="decimal"/>
      <w:lvlText w:val="%1."/>
      <w:lvlJc w:val="left"/>
      <w:pPr>
        <w:ind w:left="720" w:hanging="360"/>
      </w:pPr>
    </w:lvl>
    <w:lvl w:ilvl="1" w:tplc="D4D82366">
      <w:start w:val="1"/>
      <w:numFmt w:val="lowerLetter"/>
      <w:lvlText w:val="%2."/>
      <w:lvlJc w:val="left"/>
      <w:pPr>
        <w:ind w:left="1440" w:hanging="360"/>
      </w:pPr>
    </w:lvl>
    <w:lvl w:ilvl="2" w:tplc="5F48B346">
      <w:start w:val="1"/>
      <w:numFmt w:val="lowerRoman"/>
      <w:lvlText w:val="%3."/>
      <w:lvlJc w:val="right"/>
      <w:pPr>
        <w:ind w:left="2160" w:hanging="180"/>
      </w:pPr>
    </w:lvl>
    <w:lvl w:ilvl="3" w:tplc="FF0E76D6">
      <w:start w:val="1"/>
      <w:numFmt w:val="decimal"/>
      <w:lvlText w:val="%4."/>
      <w:lvlJc w:val="left"/>
      <w:pPr>
        <w:ind w:left="2880" w:hanging="360"/>
      </w:pPr>
    </w:lvl>
    <w:lvl w:ilvl="4" w:tplc="598A917C">
      <w:start w:val="1"/>
      <w:numFmt w:val="lowerLetter"/>
      <w:lvlText w:val="%5."/>
      <w:lvlJc w:val="left"/>
      <w:pPr>
        <w:ind w:left="3600" w:hanging="360"/>
      </w:pPr>
    </w:lvl>
    <w:lvl w:ilvl="5" w:tplc="D5781C6E">
      <w:start w:val="1"/>
      <w:numFmt w:val="lowerRoman"/>
      <w:lvlText w:val="%6."/>
      <w:lvlJc w:val="right"/>
      <w:pPr>
        <w:ind w:left="4320" w:hanging="180"/>
      </w:pPr>
    </w:lvl>
    <w:lvl w:ilvl="6" w:tplc="17A0CFEC">
      <w:start w:val="1"/>
      <w:numFmt w:val="decimal"/>
      <w:lvlText w:val="%7."/>
      <w:lvlJc w:val="left"/>
      <w:pPr>
        <w:ind w:left="5040" w:hanging="360"/>
      </w:pPr>
    </w:lvl>
    <w:lvl w:ilvl="7" w:tplc="0E7C29F8">
      <w:start w:val="1"/>
      <w:numFmt w:val="lowerLetter"/>
      <w:lvlText w:val="%8."/>
      <w:lvlJc w:val="left"/>
      <w:pPr>
        <w:ind w:left="5760" w:hanging="360"/>
      </w:pPr>
    </w:lvl>
    <w:lvl w:ilvl="8" w:tplc="74E27E38">
      <w:start w:val="1"/>
      <w:numFmt w:val="lowerRoman"/>
      <w:lvlText w:val="%9."/>
      <w:lvlJc w:val="right"/>
      <w:pPr>
        <w:ind w:left="6480" w:hanging="180"/>
      </w:pPr>
    </w:lvl>
  </w:abstractNum>
  <w:abstractNum w:abstractNumId="3">
    <w:nsid w:val="00000004"/>
    <w:multiLevelType w:val="hybridMultilevel"/>
    <w:tmpl w:val="00000000"/>
    <w:lvl w:ilvl="0" w:tplc="B1F0F002">
      <w:start w:val="1"/>
      <w:numFmt w:val="bullet"/>
      <w:pStyle w:val="Verdana10pt"/>
      <w:lvlText w:val=""/>
      <w:lvlJc w:val="left"/>
      <w:pPr>
        <w:ind w:left="360" w:hanging="360"/>
      </w:pPr>
      <w:rPr>
        <w:rFonts w:ascii="Wingdings" w:hAnsi="Wingdings" w:cs="Wingdings"/>
      </w:rPr>
    </w:lvl>
    <w:lvl w:ilvl="1" w:tplc="1AF8133A">
      <w:start w:val="1"/>
      <w:numFmt w:val="bullet"/>
      <w:lvlText w:val="o"/>
      <w:lvlJc w:val="left"/>
      <w:pPr>
        <w:ind w:left="1440" w:hanging="360"/>
      </w:pPr>
      <w:rPr>
        <w:rFonts w:ascii="Courier New" w:hAnsi="Courier New" w:cs="Courier New"/>
      </w:rPr>
    </w:lvl>
    <w:lvl w:ilvl="2" w:tplc="FEB2B5A0">
      <w:start w:val="1"/>
      <w:numFmt w:val="bullet"/>
      <w:lvlText w:val=""/>
      <w:lvlJc w:val="left"/>
      <w:pPr>
        <w:ind w:left="2160" w:hanging="360"/>
      </w:pPr>
      <w:rPr>
        <w:rFonts w:ascii="Wingdings" w:hAnsi="Wingdings" w:cs="Wingdings"/>
      </w:rPr>
    </w:lvl>
    <w:lvl w:ilvl="3" w:tplc="5D90CB72">
      <w:start w:val="1"/>
      <w:numFmt w:val="bullet"/>
      <w:lvlText w:val=""/>
      <w:lvlJc w:val="left"/>
      <w:pPr>
        <w:ind w:left="2880" w:hanging="360"/>
      </w:pPr>
      <w:rPr>
        <w:rFonts w:ascii="Symbol" w:hAnsi="Symbol" w:cs="Symbol"/>
      </w:rPr>
    </w:lvl>
    <w:lvl w:ilvl="4" w:tplc="8EDE6AAA">
      <w:start w:val="1"/>
      <w:numFmt w:val="bullet"/>
      <w:lvlText w:val="o"/>
      <w:lvlJc w:val="left"/>
      <w:pPr>
        <w:ind w:left="3600" w:hanging="360"/>
      </w:pPr>
      <w:rPr>
        <w:rFonts w:ascii="Courier New" w:hAnsi="Courier New" w:cs="Courier New"/>
      </w:rPr>
    </w:lvl>
    <w:lvl w:ilvl="5" w:tplc="7ED882EA">
      <w:start w:val="1"/>
      <w:numFmt w:val="bullet"/>
      <w:lvlText w:val=""/>
      <w:lvlJc w:val="left"/>
      <w:pPr>
        <w:ind w:left="4320" w:hanging="360"/>
      </w:pPr>
      <w:rPr>
        <w:rFonts w:ascii="Wingdings" w:hAnsi="Wingdings" w:cs="Wingdings"/>
      </w:rPr>
    </w:lvl>
    <w:lvl w:ilvl="6" w:tplc="CD9EE0FA">
      <w:start w:val="1"/>
      <w:numFmt w:val="bullet"/>
      <w:lvlText w:val=""/>
      <w:lvlJc w:val="left"/>
      <w:pPr>
        <w:ind w:left="5040" w:hanging="360"/>
      </w:pPr>
      <w:rPr>
        <w:rFonts w:ascii="Symbol" w:hAnsi="Symbol" w:cs="Symbol"/>
      </w:rPr>
    </w:lvl>
    <w:lvl w:ilvl="7" w:tplc="569C181A">
      <w:start w:val="1"/>
      <w:numFmt w:val="bullet"/>
      <w:lvlText w:val="o"/>
      <w:lvlJc w:val="left"/>
      <w:pPr>
        <w:ind w:left="5760" w:hanging="360"/>
      </w:pPr>
      <w:rPr>
        <w:rFonts w:ascii="Courier New" w:hAnsi="Courier New" w:cs="Courier New"/>
      </w:rPr>
    </w:lvl>
    <w:lvl w:ilvl="8" w:tplc="E78A5834">
      <w:start w:val="1"/>
      <w:numFmt w:val="bullet"/>
      <w:lvlText w:val=""/>
      <w:lvlJc w:val="left"/>
      <w:pPr>
        <w:ind w:left="6480" w:hanging="360"/>
      </w:pPr>
      <w:rPr>
        <w:rFonts w:ascii="Wingdings" w:hAnsi="Wingdings" w:cs="Wingdings"/>
      </w:rPr>
    </w:lvl>
  </w:abstractNum>
  <w:abstractNum w:abstractNumId="4">
    <w:nsid w:val="00000005"/>
    <w:multiLevelType w:val="hybridMultilevel"/>
    <w:tmpl w:val="00000000"/>
    <w:lvl w:ilvl="0" w:tplc="25D8286C">
      <w:start w:val="1"/>
      <w:numFmt w:val="bullet"/>
      <w:lvlText w:val=""/>
      <w:lvlJc w:val="left"/>
      <w:pPr>
        <w:ind w:left="720" w:hanging="360"/>
      </w:pPr>
      <w:rPr>
        <w:rFonts w:ascii="Symbol" w:hAnsi="Symbol"/>
        <w:sz w:val="20"/>
      </w:rPr>
    </w:lvl>
    <w:lvl w:ilvl="1" w:tplc="0B3C5198">
      <w:start w:val="1"/>
      <w:numFmt w:val="lowerLetter"/>
      <w:lvlText w:val="%2."/>
      <w:lvlJc w:val="left"/>
      <w:pPr>
        <w:ind w:left="1440" w:hanging="360"/>
      </w:pPr>
    </w:lvl>
    <w:lvl w:ilvl="2" w:tplc="A6CAFE90">
      <w:start w:val="1"/>
      <w:numFmt w:val="lowerRoman"/>
      <w:lvlText w:val="%3."/>
      <w:lvlJc w:val="right"/>
      <w:pPr>
        <w:ind w:left="2160" w:hanging="180"/>
      </w:pPr>
    </w:lvl>
    <w:lvl w:ilvl="3" w:tplc="6DA00124">
      <w:start w:val="1"/>
      <w:numFmt w:val="decimal"/>
      <w:lvlText w:val="%4."/>
      <w:lvlJc w:val="left"/>
      <w:pPr>
        <w:ind w:left="2880" w:hanging="360"/>
      </w:pPr>
    </w:lvl>
    <w:lvl w:ilvl="4" w:tplc="0BC26BEE">
      <w:start w:val="1"/>
      <w:numFmt w:val="lowerLetter"/>
      <w:lvlText w:val="%5."/>
      <w:lvlJc w:val="left"/>
      <w:pPr>
        <w:ind w:left="3600" w:hanging="360"/>
      </w:pPr>
    </w:lvl>
    <w:lvl w:ilvl="5" w:tplc="25463C94">
      <w:start w:val="1"/>
      <w:numFmt w:val="lowerRoman"/>
      <w:lvlText w:val="%6."/>
      <w:lvlJc w:val="right"/>
      <w:pPr>
        <w:ind w:left="4320" w:hanging="180"/>
      </w:pPr>
    </w:lvl>
    <w:lvl w:ilvl="6" w:tplc="84007EFE">
      <w:start w:val="1"/>
      <w:numFmt w:val="decimal"/>
      <w:lvlText w:val="%7."/>
      <w:lvlJc w:val="left"/>
      <w:pPr>
        <w:ind w:left="5040" w:hanging="360"/>
      </w:pPr>
    </w:lvl>
    <w:lvl w:ilvl="7" w:tplc="5F94263C">
      <w:start w:val="1"/>
      <w:numFmt w:val="lowerLetter"/>
      <w:lvlText w:val="%8."/>
      <w:lvlJc w:val="left"/>
      <w:pPr>
        <w:ind w:left="5760" w:hanging="360"/>
      </w:pPr>
    </w:lvl>
    <w:lvl w:ilvl="8" w:tplc="388A55FC">
      <w:start w:val="1"/>
      <w:numFmt w:val="lowerRoman"/>
      <w:lvlText w:val="%9."/>
      <w:lvlJc w:val="right"/>
      <w:pPr>
        <w:ind w:left="6480" w:hanging="180"/>
      </w:pPr>
    </w:lvl>
  </w:abstractNum>
  <w:abstractNum w:abstractNumId="5">
    <w:nsid w:val="00000006"/>
    <w:multiLevelType w:val="singleLevel"/>
    <w:tmpl w:val="00000000"/>
    <w:lvl w:ilvl="0">
      <w:start w:val="1"/>
      <w:numFmt w:val="bullet"/>
      <w:lvlText w:val=""/>
      <w:lvlJc w:val="left"/>
      <w:pPr>
        <w:ind w:left="360" w:hanging="360"/>
      </w:pPr>
      <w:rPr>
        <w:rFonts w:ascii="Wingdings" w:hAnsi="Wingdings" w:cs="Times New Roman"/>
      </w:rPr>
    </w:lvl>
  </w:abstractNum>
  <w:abstractNum w:abstractNumId="6">
    <w:nsid w:val="00000007"/>
    <w:multiLevelType w:val="singleLevel"/>
    <w:tmpl w:val="00000000"/>
    <w:lvl w:ilvl="0">
      <w:start w:val="1"/>
      <w:numFmt w:val="bullet"/>
      <w:lvlText w:val=""/>
      <w:lvlJc w:val="left"/>
      <w:pPr>
        <w:ind w:left="360" w:hanging="360"/>
      </w:pPr>
      <w:rPr>
        <w:rFonts w:ascii="Symbol" w:hAnsi="Symbol"/>
        <w:color w:val="auto"/>
      </w:rPr>
    </w:lvl>
  </w:abstractNum>
  <w:abstractNum w:abstractNumId="7">
    <w:nsid w:val="00000008"/>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8">
    <w:nsid w:val="00000009"/>
    <w:multiLevelType w:val="multilevel"/>
    <w:tmpl w:val="00000000"/>
    <w:lvl w:ilvl="0">
      <w:start w:val="1"/>
      <w:numFmt w:val="bullet"/>
      <w:lvlText w:val=""/>
      <w:lvlJc w:val="left"/>
      <w:pPr>
        <w:ind w:left="360" w:hanging="360"/>
      </w:pPr>
      <w:rPr>
        <w:rFonts w:ascii="Symbol" w:hAnsi="Symbol"/>
        <w:sz w:val="22"/>
        <w:szCs w:val="22"/>
      </w:rPr>
    </w:lvl>
    <w:lvl w:ilvl="1">
      <w:start w:val="1"/>
      <w:numFmt w:val="bullet"/>
      <w:lvlText w:val="o"/>
      <w:lvlJc w:val="left"/>
      <w:pPr>
        <w:ind w:left="1069"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0000000A"/>
    <w:multiLevelType w:val="hybridMultilevel"/>
    <w:tmpl w:val="00000000"/>
    <w:lvl w:ilvl="0" w:tplc="04A44090">
      <w:start w:val="1"/>
      <w:numFmt w:val="bullet"/>
      <w:lvlText w:val=""/>
      <w:lvlJc w:val="left"/>
      <w:pPr>
        <w:ind w:left="720" w:hanging="360"/>
      </w:pPr>
      <w:rPr>
        <w:rFonts w:ascii="Symbol" w:hAnsi="Symbol"/>
      </w:rPr>
    </w:lvl>
    <w:lvl w:ilvl="1" w:tplc="66540CB4">
      <w:start w:val="1"/>
      <w:numFmt w:val="bullet"/>
      <w:lvlText w:val="o"/>
      <w:lvlJc w:val="left"/>
      <w:pPr>
        <w:ind w:left="1440" w:hanging="360"/>
      </w:pPr>
      <w:rPr>
        <w:rFonts w:ascii="Courier New" w:hAnsi="Courier New" w:cs="Courier New"/>
      </w:rPr>
    </w:lvl>
    <w:lvl w:ilvl="2" w:tplc="CDEEB0CE">
      <w:start w:val="1"/>
      <w:numFmt w:val="bullet"/>
      <w:lvlText w:val=""/>
      <w:lvlJc w:val="left"/>
      <w:pPr>
        <w:ind w:left="2160" w:hanging="360"/>
      </w:pPr>
      <w:rPr>
        <w:rFonts w:ascii="Wingdings" w:hAnsi="Wingdings"/>
      </w:rPr>
    </w:lvl>
    <w:lvl w:ilvl="3" w:tplc="6798CE40">
      <w:start w:val="1"/>
      <w:numFmt w:val="bullet"/>
      <w:lvlText w:val=""/>
      <w:lvlJc w:val="left"/>
      <w:pPr>
        <w:ind w:left="2880" w:hanging="360"/>
      </w:pPr>
      <w:rPr>
        <w:rFonts w:ascii="Symbol" w:hAnsi="Symbol"/>
      </w:rPr>
    </w:lvl>
    <w:lvl w:ilvl="4" w:tplc="25D82B46">
      <w:start w:val="1"/>
      <w:numFmt w:val="bullet"/>
      <w:lvlText w:val="o"/>
      <w:lvlJc w:val="left"/>
      <w:pPr>
        <w:ind w:left="3600" w:hanging="360"/>
      </w:pPr>
      <w:rPr>
        <w:rFonts w:ascii="Courier New" w:hAnsi="Courier New" w:cs="Courier New"/>
      </w:rPr>
    </w:lvl>
    <w:lvl w:ilvl="5" w:tplc="7632CE44">
      <w:start w:val="1"/>
      <w:numFmt w:val="bullet"/>
      <w:lvlText w:val=""/>
      <w:lvlJc w:val="left"/>
      <w:pPr>
        <w:ind w:left="4320" w:hanging="360"/>
      </w:pPr>
      <w:rPr>
        <w:rFonts w:ascii="Wingdings" w:hAnsi="Wingdings"/>
      </w:rPr>
    </w:lvl>
    <w:lvl w:ilvl="6" w:tplc="7D965D9A">
      <w:start w:val="1"/>
      <w:numFmt w:val="bullet"/>
      <w:lvlText w:val=""/>
      <w:lvlJc w:val="left"/>
      <w:pPr>
        <w:ind w:left="5040" w:hanging="360"/>
      </w:pPr>
      <w:rPr>
        <w:rFonts w:ascii="Symbol" w:hAnsi="Symbol"/>
      </w:rPr>
    </w:lvl>
    <w:lvl w:ilvl="7" w:tplc="435C98A2">
      <w:start w:val="1"/>
      <w:numFmt w:val="bullet"/>
      <w:lvlText w:val="o"/>
      <w:lvlJc w:val="left"/>
      <w:pPr>
        <w:ind w:left="5760" w:hanging="360"/>
      </w:pPr>
      <w:rPr>
        <w:rFonts w:ascii="Courier New" w:hAnsi="Courier New" w:cs="Courier New"/>
      </w:rPr>
    </w:lvl>
    <w:lvl w:ilvl="8" w:tplc="F3E67706">
      <w:start w:val="1"/>
      <w:numFmt w:val="bullet"/>
      <w:lvlText w:val=""/>
      <w:lvlJc w:val="left"/>
      <w:pPr>
        <w:ind w:left="6480" w:hanging="360"/>
      </w:pPr>
      <w:rPr>
        <w:rFonts w:ascii="Wingdings" w:hAnsi="Wingdings"/>
      </w:rPr>
    </w:lvl>
  </w:abstractNum>
  <w:abstractNum w:abstractNumId="10">
    <w:nsid w:val="0000000B"/>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1">
    <w:nsid w:val="0000000C"/>
    <w:multiLevelType w:val="hybridMultilevel"/>
    <w:tmpl w:val="00000000"/>
    <w:lvl w:ilvl="0" w:tplc="BDC2516A">
      <w:start w:val="1"/>
      <w:numFmt w:val="bullet"/>
      <w:lvlText w:val=""/>
      <w:lvlJc w:val="left"/>
      <w:pPr>
        <w:ind w:left="720" w:hanging="360"/>
      </w:pPr>
      <w:rPr>
        <w:rFonts w:ascii="Symbol" w:hAnsi="Symbol"/>
      </w:rPr>
    </w:lvl>
    <w:lvl w:ilvl="1" w:tplc="D82EE6E0">
      <w:start w:val="1"/>
      <w:numFmt w:val="bullet"/>
      <w:lvlText w:val="o"/>
      <w:lvlJc w:val="left"/>
      <w:pPr>
        <w:ind w:left="1440" w:hanging="360"/>
      </w:pPr>
      <w:rPr>
        <w:rFonts w:ascii="Courier New" w:hAnsi="Courier New" w:cs="Courier New"/>
      </w:rPr>
    </w:lvl>
    <w:lvl w:ilvl="2" w:tplc="9C9C9D24">
      <w:start w:val="1"/>
      <w:numFmt w:val="bullet"/>
      <w:lvlText w:val=""/>
      <w:lvlJc w:val="left"/>
      <w:pPr>
        <w:ind w:left="2160" w:hanging="360"/>
      </w:pPr>
      <w:rPr>
        <w:rFonts w:ascii="Wingdings" w:hAnsi="Wingdings"/>
      </w:rPr>
    </w:lvl>
    <w:lvl w:ilvl="3" w:tplc="0F0A3208">
      <w:start w:val="1"/>
      <w:numFmt w:val="bullet"/>
      <w:lvlText w:val=""/>
      <w:lvlJc w:val="left"/>
      <w:pPr>
        <w:ind w:left="2880" w:hanging="360"/>
      </w:pPr>
      <w:rPr>
        <w:rFonts w:ascii="Symbol" w:hAnsi="Symbol"/>
      </w:rPr>
    </w:lvl>
    <w:lvl w:ilvl="4" w:tplc="AEFC934C">
      <w:start w:val="1"/>
      <w:numFmt w:val="bullet"/>
      <w:lvlText w:val="o"/>
      <w:lvlJc w:val="left"/>
      <w:pPr>
        <w:ind w:left="3600" w:hanging="360"/>
      </w:pPr>
      <w:rPr>
        <w:rFonts w:ascii="Courier New" w:hAnsi="Courier New" w:cs="Courier New"/>
      </w:rPr>
    </w:lvl>
    <w:lvl w:ilvl="5" w:tplc="707A7D4E">
      <w:start w:val="1"/>
      <w:numFmt w:val="bullet"/>
      <w:lvlText w:val=""/>
      <w:lvlJc w:val="left"/>
      <w:pPr>
        <w:ind w:left="4320" w:hanging="360"/>
      </w:pPr>
      <w:rPr>
        <w:rFonts w:ascii="Wingdings" w:hAnsi="Wingdings"/>
      </w:rPr>
    </w:lvl>
    <w:lvl w:ilvl="6" w:tplc="B8DC820A">
      <w:start w:val="1"/>
      <w:numFmt w:val="bullet"/>
      <w:lvlText w:val=""/>
      <w:lvlJc w:val="left"/>
      <w:pPr>
        <w:ind w:left="5040" w:hanging="360"/>
      </w:pPr>
      <w:rPr>
        <w:rFonts w:ascii="Symbol" w:hAnsi="Symbol"/>
      </w:rPr>
    </w:lvl>
    <w:lvl w:ilvl="7" w:tplc="1F16F2F6">
      <w:start w:val="1"/>
      <w:numFmt w:val="bullet"/>
      <w:lvlText w:val="o"/>
      <w:lvlJc w:val="left"/>
      <w:pPr>
        <w:ind w:left="5760" w:hanging="360"/>
      </w:pPr>
      <w:rPr>
        <w:rFonts w:ascii="Courier New" w:hAnsi="Courier New" w:cs="Courier New"/>
      </w:rPr>
    </w:lvl>
    <w:lvl w:ilvl="8" w:tplc="6C94F004">
      <w:start w:val="1"/>
      <w:numFmt w:val="bullet"/>
      <w:lvlText w:val=""/>
      <w:lvlJc w:val="left"/>
      <w:pPr>
        <w:ind w:left="6480" w:hanging="360"/>
      </w:pPr>
      <w:rPr>
        <w:rFonts w:ascii="Wingdings" w:hAnsi="Wingdings"/>
      </w:rPr>
    </w:lvl>
  </w:abstractNum>
  <w:abstractNum w:abstractNumId="12">
    <w:nsid w:val="0000000D"/>
    <w:multiLevelType w:val="hybridMultilevel"/>
    <w:tmpl w:val="00000000"/>
    <w:lvl w:ilvl="0" w:tplc="78B8A614">
      <w:start w:val="1"/>
      <w:numFmt w:val="decimal"/>
      <w:lvlText w:val="%1."/>
      <w:lvlJc w:val="left"/>
      <w:pPr>
        <w:ind w:left="360" w:hanging="360"/>
      </w:pPr>
    </w:lvl>
    <w:lvl w:ilvl="1" w:tplc="E1180C14">
      <w:start w:val="1"/>
      <w:numFmt w:val="lowerLetter"/>
      <w:lvlText w:val="%2."/>
      <w:lvlJc w:val="left"/>
      <w:pPr>
        <w:ind w:left="1170" w:hanging="360"/>
      </w:pPr>
    </w:lvl>
    <w:lvl w:ilvl="2" w:tplc="9806A4B2">
      <w:start w:val="1"/>
      <w:numFmt w:val="lowerRoman"/>
      <w:lvlText w:val="%3."/>
      <w:lvlJc w:val="right"/>
      <w:pPr>
        <w:ind w:left="1890" w:hanging="180"/>
      </w:pPr>
    </w:lvl>
    <w:lvl w:ilvl="3" w:tplc="C3ECE438">
      <w:start w:val="1"/>
      <w:numFmt w:val="decimal"/>
      <w:lvlText w:val="%4."/>
      <w:lvlJc w:val="left"/>
      <w:pPr>
        <w:ind w:left="2610" w:hanging="360"/>
      </w:pPr>
    </w:lvl>
    <w:lvl w:ilvl="4" w:tplc="DDDE3262">
      <w:start w:val="1"/>
      <w:numFmt w:val="lowerLetter"/>
      <w:lvlText w:val="%5."/>
      <w:lvlJc w:val="left"/>
      <w:pPr>
        <w:ind w:left="3330" w:hanging="360"/>
      </w:pPr>
    </w:lvl>
    <w:lvl w:ilvl="5" w:tplc="214A5554">
      <w:start w:val="1"/>
      <w:numFmt w:val="lowerRoman"/>
      <w:lvlText w:val="%6."/>
      <w:lvlJc w:val="right"/>
      <w:pPr>
        <w:ind w:left="4050" w:hanging="180"/>
      </w:pPr>
    </w:lvl>
    <w:lvl w:ilvl="6" w:tplc="CBB22192">
      <w:start w:val="1"/>
      <w:numFmt w:val="decimal"/>
      <w:lvlText w:val="%7."/>
      <w:lvlJc w:val="left"/>
      <w:pPr>
        <w:ind w:left="4770" w:hanging="360"/>
      </w:pPr>
    </w:lvl>
    <w:lvl w:ilvl="7" w:tplc="46743054">
      <w:start w:val="1"/>
      <w:numFmt w:val="lowerLetter"/>
      <w:lvlText w:val="%8."/>
      <w:lvlJc w:val="left"/>
      <w:pPr>
        <w:ind w:left="5490" w:hanging="360"/>
      </w:pPr>
    </w:lvl>
    <w:lvl w:ilvl="8" w:tplc="89CE3ECA">
      <w:start w:val="1"/>
      <w:numFmt w:val="lowerRoman"/>
      <w:lvlText w:val="%9."/>
      <w:lvlJc w:val="right"/>
      <w:pPr>
        <w:ind w:left="6210" w:hanging="180"/>
      </w:pPr>
    </w:lvl>
  </w:abstractNum>
  <w:abstractNum w:abstractNumId="13">
    <w:nsid w:val="0000000E"/>
    <w:multiLevelType w:val="hybridMultilevel"/>
    <w:tmpl w:val="00000000"/>
    <w:lvl w:ilvl="0" w:tplc="4EFEF258">
      <w:start w:val="1"/>
      <w:numFmt w:val="bullet"/>
      <w:lvlText w:val=""/>
      <w:lvlJc w:val="left"/>
      <w:pPr>
        <w:ind w:left="720" w:hanging="360"/>
      </w:pPr>
      <w:rPr>
        <w:rFonts w:ascii="Symbol" w:hAnsi="Symbol"/>
      </w:rPr>
    </w:lvl>
    <w:lvl w:ilvl="1" w:tplc="B60C875C">
      <w:start w:val="1"/>
      <w:numFmt w:val="bullet"/>
      <w:lvlText w:val="o"/>
      <w:lvlJc w:val="left"/>
      <w:pPr>
        <w:ind w:left="1440" w:hanging="360"/>
      </w:pPr>
      <w:rPr>
        <w:rFonts w:ascii="Courier New" w:hAnsi="Courier New" w:cs="Courier New"/>
      </w:rPr>
    </w:lvl>
    <w:lvl w:ilvl="2" w:tplc="4E2664D2">
      <w:start w:val="1"/>
      <w:numFmt w:val="bullet"/>
      <w:lvlText w:val=""/>
      <w:lvlJc w:val="left"/>
      <w:pPr>
        <w:ind w:left="2160" w:hanging="360"/>
      </w:pPr>
      <w:rPr>
        <w:rFonts w:ascii="Wingdings" w:hAnsi="Wingdings"/>
      </w:rPr>
    </w:lvl>
    <w:lvl w:ilvl="3" w:tplc="34062B86">
      <w:start w:val="1"/>
      <w:numFmt w:val="bullet"/>
      <w:lvlText w:val=""/>
      <w:lvlJc w:val="left"/>
      <w:pPr>
        <w:ind w:left="2880" w:hanging="360"/>
      </w:pPr>
      <w:rPr>
        <w:rFonts w:ascii="Symbol" w:hAnsi="Symbol"/>
      </w:rPr>
    </w:lvl>
    <w:lvl w:ilvl="4" w:tplc="FE3E4E4A">
      <w:start w:val="1"/>
      <w:numFmt w:val="bullet"/>
      <w:lvlText w:val="o"/>
      <w:lvlJc w:val="left"/>
      <w:pPr>
        <w:ind w:left="3600" w:hanging="360"/>
      </w:pPr>
      <w:rPr>
        <w:rFonts w:ascii="Courier New" w:hAnsi="Courier New" w:cs="Courier New"/>
      </w:rPr>
    </w:lvl>
    <w:lvl w:ilvl="5" w:tplc="E0AEFB20">
      <w:start w:val="1"/>
      <w:numFmt w:val="bullet"/>
      <w:lvlText w:val=""/>
      <w:lvlJc w:val="left"/>
      <w:pPr>
        <w:ind w:left="4320" w:hanging="360"/>
      </w:pPr>
      <w:rPr>
        <w:rFonts w:ascii="Wingdings" w:hAnsi="Wingdings"/>
      </w:rPr>
    </w:lvl>
    <w:lvl w:ilvl="6" w:tplc="BDAC278E">
      <w:start w:val="1"/>
      <w:numFmt w:val="bullet"/>
      <w:lvlText w:val=""/>
      <w:lvlJc w:val="left"/>
      <w:pPr>
        <w:ind w:left="5040" w:hanging="360"/>
      </w:pPr>
      <w:rPr>
        <w:rFonts w:ascii="Symbol" w:hAnsi="Symbol"/>
      </w:rPr>
    </w:lvl>
    <w:lvl w:ilvl="7" w:tplc="F60017B6">
      <w:start w:val="1"/>
      <w:numFmt w:val="bullet"/>
      <w:lvlText w:val="o"/>
      <w:lvlJc w:val="left"/>
      <w:pPr>
        <w:ind w:left="5760" w:hanging="360"/>
      </w:pPr>
      <w:rPr>
        <w:rFonts w:ascii="Courier New" w:hAnsi="Courier New" w:cs="Courier New"/>
      </w:rPr>
    </w:lvl>
    <w:lvl w:ilvl="8" w:tplc="F058F0A6">
      <w:start w:val="1"/>
      <w:numFmt w:val="bullet"/>
      <w:lvlText w:val=""/>
      <w:lvlJc w:val="left"/>
      <w:pPr>
        <w:ind w:left="6480" w:hanging="360"/>
      </w:pPr>
      <w:rPr>
        <w:rFonts w:ascii="Wingdings" w:hAnsi="Wingdings"/>
      </w:rPr>
    </w:lvl>
  </w:abstractNum>
  <w:abstractNum w:abstractNumId="14">
    <w:nsid w:val="0000000F"/>
    <w:multiLevelType w:val="hybridMultilevel"/>
    <w:tmpl w:val="00000000"/>
    <w:lvl w:ilvl="0" w:tplc="BB5661EC">
      <w:start w:val="1"/>
      <w:numFmt w:val="bullet"/>
      <w:lvlText w:val=""/>
      <w:lvlJc w:val="left"/>
      <w:pPr>
        <w:ind w:left="720" w:hanging="360"/>
      </w:pPr>
      <w:rPr>
        <w:rFonts w:ascii="Symbol" w:hAnsi="Symbol"/>
      </w:rPr>
    </w:lvl>
    <w:lvl w:ilvl="1" w:tplc="273A3168">
      <w:start w:val="1"/>
      <w:numFmt w:val="bullet"/>
      <w:lvlText w:val="o"/>
      <w:lvlJc w:val="left"/>
      <w:pPr>
        <w:ind w:left="1440" w:hanging="360"/>
      </w:pPr>
      <w:rPr>
        <w:rFonts w:ascii="Courier New" w:hAnsi="Courier New" w:cs="Courier New"/>
      </w:rPr>
    </w:lvl>
    <w:lvl w:ilvl="2" w:tplc="BDA0267A">
      <w:start w:val="1"/>
      <w:numFmt w:val="bullet"/>
      <w:lvlText w:val=""/>
      <w:lvlJc w:val="left"/>
      <w:pPr>
        <w:ind w:left="2160" w:hanging="360"/>
      </w:pPr>
      <w:rPr>
        <w:rFonts w:ascii="Wingdings" w:hAnsi="Wingdings"/>
      </w:rPr>
    </w:lvl>
    <w:lvl w:ilvl="3" w:tplc="9102770A">
      <w:start w:val="1"/>
      <w:numFmt w:val="bullet"/>
      <w:lvlText w:val=""/>
      <w:lvlJc w:val="left"/>
      <w:pPr>
        <w:ind w:left="2880" w:hanging="360"/>
      </w:pPr>
      <w:rPr>
        <w:rFonts w:ascii="Symbol" w:hAnsi="Symbol"/>
      </w:rPr>
    </w:lvl>
    <w:lvl w:ilvl="4" w:tplc="2088519C">
      <w:start w:val="1"/>
      <w:numFmt w:val="bullet"/>
      <w:lvlText w:val="o"/>
      <w:lvlJc w:val="left"/>
      <w:pPr>
        <w:ind w:left="3600" w:hanging="360"/>
      </w:pPr>
      <w:rPr>
        <w:rFonts w:ascii="Courier New" w:hAnsi="Courier New" w:cs="Courier New"/>
      </w:rPr>
    </w:lvl>
    <w:lvl w:ilvl="5" w:tplc="64882F78">
      <w:start w:val="1"/>
      <w:numFmt w:val="bullet"/>
      <w:lvlText w:val=""/>
      <w:lvlJc w:val="left"/>
      <w:pPr>
        <w:ind w:left="4320" w:hanging="360"/>
      </w:pPr>
      <w:rPr>
        <w:rFonts w:ascii="Wingdings" w:hAnsi="Wingdings"/>
      </w:rPr>
    </w:lvl>
    <w:lvl w:ilvl="6" w:tplc="586A35E4">
      <w:start w:val="1"/>
      <w:numFmt w:val="bullet"/>
      <w:lvlText w:val=""/>
      <w:lvlJc w:val="left"/>
      <w:pPr>
        <w:ind w:left="5040" w:hanging="360"/>
      </w:pPr>
      <w:rPr>
        <w:rFonts w:ascii="Symbol" w:hAnsi="Symbol"/>
      </w:rPr>
    </w:lvl>
    <w:lvl w:ilvl="7" w:tplc="DA7681B6">
      <w:start w:val="1"/>
      <w:numFmt w:val="bullet"/>
      <w:lvlText w:val="o"/>
      <w:lvlJc w:val="left"/>
      <w:pPr>
        <w:ind w:left="5760" w:hanging="360"/>
      </w:pPr>
      <w:rPr>
        <w:rFonts w:ascii="Courier New" w:hAnsi="Courier New" w:cs="Courier New"/>
      </w:rPr>
    </w:lvl>
    <w:lvl w:ilvl="8" w:tplc="A894A988">
      <w:start w:val="1"/>
      <w:numFmt w:val="bullet"/>
      <w:lvlText w:val=""/>
      <w:lvlJc w:val="left"/>
      <w:pPr>
        <w:ind w:left="6480" w:hanging="360"/>
      </w:pPr>
      <w:rPr>
        <w:rFonts w:ascii="Wingdings" w:hAnsi="Wingdings"/>
      </w:rPr>
    </w:lvl>
  </w:abstractNum>
  <w:abstractNum w:abstractNumId="15">
    <w:nsid w:val="00000010"/>
    <w:multiLevelType w:val="multilevel"/>
    <w:tmpl w:val="00000000"/>
    <w:lvl w:ilvl="0">
      <w:start w:val="1"/>
      <w:numFmt w:val="bullet"/>
      <w:lvlText w:val=""/>
      <w:lvlJc w:val="left"/>
      <w:pPr>
        <w:ind w:left="3088" w:hanging="360"/>
      </w:pPr>
      <w:rPr>
        <w:rFonts w:ascii="Symbol" w:hAnsi="Symbol"/>
        <w:sz w:val="22"/>
        <w:szCs w:val="22"/>
      </w:rPr>
    </w:lvl>
    <w:lvl w:ilvl="1">
      <w:start w:val="1"/>
      <w:numFmt w:val="bullet"/>
      <w:lvlText w:val="o"/>
      <w:lvlJc w:val="left"/>
      <w:pPr>
        <w:ind w:left="4168" w:hanging="360"/>
      </w:pPr>
      <w:rPr>
        <w:rFonts w:ascii="Courier New" w:hAnsi="Courier New" w:cs="Courier New"/>
      </w:rPr>
    </w:lvl>
    <w:lvl w:ilvl="2">
      <w:start w:val="1"/>
      <w:numFmt w:val="bullet"/>
      <w:lvlText w:val=""/>
      <w:lvlJc w:val="left"/>
      <w:pPr>
        <w:ind w:left="4888" w:hanging="360"/>
      </w:pPr>
      <w:rPr>
        <w:rFonts w:ascii="Wingdings" w:hAnsi="Wingdings"/>
      </w:rPr>
    </w:lvl>
    <w:lvl w:ilvl="3">
      <w:start w:val="1"/>
      <w:numFmt w:val="bullet"/>
      <w:lvlText w:val=""/>
      <w:lvlJc w:val="left"/>
      <w:pPr>
        <w:ind w:left="5608" w:hanging="360"/>
      </w:pPr>
      <w:rPr>
        <w:rFonts w:ascii="Symbol" w:hAnsi="Symbol"/>
      </w:rPr>
    </w:lvl>
    <w:lvl w:ilvl="4">
      <w:start w:val="1"/>
      <w:numFmt w:val="bullet"/>
      <w:lvlText w:val="o"/>
      <w:lvlJc w:val="left"/>
      <w:pPr>
        <w:ind w:left="6328" w:hanging="360"/>
      </w:pPr>
      <w:rPr>
        <w:rFonts w:ascii="Courier New" w:hAnsi="Courier New" w:cs="Courier New"/>
      </w:rPr>
    </w:lvl>
    <w:lvl w:ilvl="5">
      <w:start w:val="1"/>
      <w:numFmt w:val="bullet"/>
      <w:lvlText w:val=""/>
      <w:lvlJc w:val="left"/>
      <w:pPr>
        <w:ind w:left="7048" w:hanging="360"/>
      </w:pPr>
      <w:rPr>
        <w:rFonts w:ascii="Wingdings" w:hAnsi="Wingdings"/>
      </w:rPr>
    </w:lvl>
    <w:lvl w:ilvl="6">
      <w:start w:val="1"/>
      <w:numFmt w:val="bullet"/>
      <w:lvlText w:val=""/>
      <w:lvlJc w:val="left"/>
      <w:pPr>
        <w:ind w:left="7768" w:hanging="360"/>
      </w:pPr>
      <w:rPr>
        <w:rFonts w:ascii="Symbol" w:hAnsi="Symbol"/>
      </w:rPr>
    </w:lvl>
    <w:lvl w:ilvl="7">
      <w:start w:val="1"/>
      <w:numFmt w:val="bullet"/>
      <w:lvlText w:val="o"/>
      <w:lvlJc w:val="left"/>
      <w:pPr>
        <w:ind w:left="8488" w:hanging="360"/>
      </w:pPr>
      <w:rPr>
        <w:rFonts w:ascii="Courier New" w:hAnsi="Courier New" w:cs="Courier New"/>
      </w:rPr>
    </w:lvl>
    <w:lvl w:ilvl="8">
      <w:start w:val="1"/>
      <w:numFmt w:val="bullet"/>
      <w:lvlText w:val=""/>
      <w:lvlJc w:val="left"/>
      <w:pPr>
        <w:ind w:left="9208" w:hanging="360"/>
      </w:pPr>
      <w:rPr>
        <w:rFonts w:ascii="Wingdings" w:hAnsi="Wingdings"/>
      </w:rPr>
    </w:lvl>
  </w:abstractNum>
  <w:abstractNum w:abstractNumId="16">
    <w:nsid w:val="00000011"/>
    <w:multiLevelType w:val="hybridMultilevel"/>
    <w:tmpl w:val="00000000"/>
    <w:lvl w:ilvl="0" w:tplc="61682A68">
      <w:start w:val="1"/>
      <w:numFmt w:val="decimal"/>
      <w:lvlText w:val="%1."/>
      <w:lvlJc w:val="left"/>
      <w:pPr>
        <w:ind w:left="720" w:hanging="360"/>
      </w:pPr>
    </w:lvl>
    <w:lvl w:ilvl="1" w:tplc="64822F00">
      <w:start w:val="1"/>
      <w:numFmt w:val="lowerLetter"/>
      <w:lvlText w:val="%2."/>
      <w:lvlJc w:val="left"/>
      <w:pPr>
        <w:ind w:left="1440" w:hanging="360"/>
      </w:pPr>
    </w:lvl>
    <w:lvl w:ilvl="2" w:tplc="9CAAB400">
      <w:start w:val="1"/>
      <w:numFmt w:val="lowerRoman"/>
      <w:lvlText w:val="%3."/>
      <w:lvlJc w:val="right"/>
      <w:pPr>
        <w:ind w:left="2160" w:hanging="180"/>
      </w:pPr>
    </w:lvl>
    <w:lvl w:ilvl="3" w:tplc="044ACE04">
      <w:start w:val="1"/>
      <w:numFmt w:val="decimal"/>
      <w:lvlText w:val="%4."/>
      <w:lvlJc w:val="left"/>
      <w:pPr>
        <w:ind w:left="2880" w:hanging="360"/>
      </w:pPr>
    </w:lvl>
    <w:lvl w:ilvl="4" w:tplc="0C742AEE">
      <w:start w:val="1"/>
      <w:numFmt w:val="lowerLetter"/>
      <w:lvlText w:val="%5."/>
      <w:lvlJc w:val="left"/>
      <w:pPr>
        <w:ind w:left="3600" w:hanging="360"/>
      </w:pPr>
    </w:lvl>
    <w:lvl w:ilvl="5" w:tplc="66B232F6">
      <w:start w:val="1"/>
      <w:numFmt w:val="lowerRoman"/>
      <w:lvlText w:val="%6."/>
      <w:lvlJc w:val="right"/>
      <w:pPr>
        <w:ind w:left="4320" w:hanging="180"/>
      </w:pPr>
    </w:lvl>
    <w:lvl w:ilvl="6" w:tplc="915CEF0E">
      <w:start w:val="1"/>
      <w:numFmt w:val="decimal"/>
      <w:lvlText w:val="%7."/>
      <w:lvlJc w:val="left"/>
      <w:pPr>
        <w:ind w:left="5040" w:hanging="360"/>
      </w:pPr>
    </w:lvl>
    <w:lvl w:ilvl="7" w:tplc="9586A0E0">
      <w:start w:val="1"/>
      <w:numFmt w:val="lowerLetter"/>
      <w:lvlText w:val="%8."/>
      <w:lvlJc w:val="left"/>
      <w:pPr>
        <w:ind w:left="5760" w:hanging="360"/>
      </w:pPr>
    </w:lvl>
    <w:lvl w:ilvl="8" w:tplc="54C22F90">
      <w:start w:val="1"/>
      <w:numFmt w:val="lowerRoman"/>
      <w:lvlText w:val="%9."/>
      <w:lvlJc w:val="right"/>
      <w:pPr>
        <w:ind w:left="6480" w:hanging="180"/>
      </w:pPr>
    </w:lvl>
  </w:abstractNum>
  <w:abstractNum w:abstractNumId="17">
    <w:nsid w:val="00000012"/>
    <w:multiLevelType w:val="hybridMultilevel"/>
    <w:tmpl w:val="00000000"/>
    <w:lvl w:ilvl="0" w:tplc="19EA8D4C">
      <w:start w:val="1"/>
      <w:numFmt w:val="bullet"/>
      <w:lvlText w:val=""/>
      <w:lvlJc w:val="left"/>
      <w:pPr>
        <w:ind w:left="720" w:hanging="360"/>
      </w:pPr>
      <w:rPr>
        <w:rFonts w:ascii="Wingdings" w:hAnsi="Wingdings"/>
      </w:rPr>
    </w:lvl>
    <w:lvl w:ilvl="1" w:tplc="0E0EAB18">
      <w:start w:val="1"/>
      <w:numFmt w:val="lowerLetter"/>
      <w:lvlText w:val="%2."/>
      <w:lvlJc w:val="left"/>
      <w:pPr>
        <w:ind w:left="1530" w:hanging="360"/>
      </w:pPr>
    </w:lvl>
    <w:lvl w:ilvl="2" w:tplc="6142A862">
      <w:start w:val="1"/>
      <w:numFmt w:val="lowerRoman"/>
      <w:lvlText w:val="%3."/>
      <w:lvlJc w:val="right"/>
      <w:pPr>
        <w:ind w:left="2250" w:hanging="180"/>
      </w:pPr>
    </w:lvl>
    <w:lvl w:ilvl="3" w:tplc="556C8742">
      <w:start w:val="1"/>
      <w:numFmt w:val="decimal"/>
      <w:lvlText w:val="%4."/>
      <w:lvlJc w:val="left"/>
      <w:pPr>
        <w:ind w:left="2970" w:hanging="360"/>
      </w:pPr>
    </w:lvl>
    <w:lvl w:ilvl="4" w:tplc="955A1268">
      <w:start w:val="1"/>
      <w:numFmt w:val="lowerLetter"/>
      <w:lvlText w:val="%5."/>
      <w:lvlJc w:val="left"/>
      <w:pPr>
        <w:ind w:left="3690" w:hanging="360"/>
      </w:pPr>
    </w:lvl>
    <w:lvl w:ilvl="5" w:tplc="6CF42698">
      <w:start w:val="1"/>
      <w:numFmt w:val="lowerRoman"/>
      <w:lvlText w:val="%6."/>
      <w:lvlJc w:val="right"/>
      <w:pPr>
        <w:ind w:left="4410" w:hanging="180"/>
      </w:pPr>
    </w:lvl>
    <w:lvl w:ilvl="6" w:tplc="1D30116C">
      <w:start w:val="1"/>
      <w:numFmt w:val="decimal"/>
      <w:lvlText w:val="%7."/>
      <w:lvlJc w:val="left"/>
      <w:pPr>
        <w:ind w:left="5130" w:hanging="360"/>
      </w:pPr>
    </w:lvl>
    <w:lvl w:ilvl="7" w:tplc="E25C6DC8">
      <w:start w:val="1"/>
      <w:numFmt w:val="lowerLetter"/>
      <w:lvlText w:val="%8."/>
      <w:lvlJc w:val="left"/>
      <w:pPr>
        <w:ind w:left="5850" w:hanging="360"/>
      </w:pPr>
    </w:lvl>
    <w:lvl w:ilvl="8" w:tplc="125A7C22">
      <w:start w:val="1"/>
      <w:numFmt w:val="lowerRoman"/>
      <w:lvlText w:val="%9."/>
      <w:lvlJc w:val="right"/>
      <w:pPr>
        <w:ind w:left="6570" w:hanging="180"/>
      </w:pPr>
    </w:lvl>
  </w:abstractNum>
  <w:abstractNum w:abstractNumId="18">
    <w:nsid w:val="00000013"/>
    <w:multiLevelType w:val="hybridMultilevel"/>
    <w:tmpl w:val="00000000"/>
    <w:lvl w:ilvl="0" w:tplc="8B26A050">
      <w:start w:val="1"/>
      <w:numFmt w:val="bullet"/>
      <w:lvlText w:val=""/>
      <w:lvlJc w:val="left"/>
      <w:pPr>
        <w:ind w:left="720" w:hanging="360"/>
      </w:pPr>
      <w:rPr>
        <w:rFonts w:ascii="Symbol" w:hAnsi="Symbol"/>
      </w:rPr>
    </w:lvl>
    <w:lvl w:ilvl="1" w:tplc="AEA6C48E">
      <w:start w:val="1"/>
      <w:numFmt w:val="bullet"/>
      <w:lvlText w:val="o"/>
      <w:lvlJc w:val="left"/>
      <w:pPr>
        <w:ind w:left="1440" w:hanging="360"/>
      </w:pPr>
      <w:rPr>
        <w:rFonts w:ascii="Courier New" w:hAnsi="Courier New" w:cs="Courier New"/>
      </w:rPr>
    </w:lvl>
    <w:lvl w:ilvl="2" w:tplc="11F42C88">
      <w:start w:val="1"/>
      <w:numFmt w:val="bullet"/>
      <w:lvlText w:val=""/>
      <w:lvlJc w:val="left"/>
      <w:pPr>
        <w:ind w:left="2160" w:hanging="360"/>
      </w:pPr>
      <w:rPr>
        <w:rFonts w:ascii="Wingdings" w:hAnsi="Wingdings"/>
      </w:rPr>
    </w:lvl>
    <w:lvl w:ilvl="3" w:tplc="E9808000">
      <w:start w:val="1"/>
      <w:numFmt w:val="bullet"/>
      <w:lvlText w:val=""/>
      <w:lvlJc w:val="left"/>
      <w:pPr>
        <w:ind w:left="2880" w:hanging="360"/>
      </w:pPr>
      <w:rPr>
        <w:rFonts w:ascii="Symbol" w:hAnsi="Symbol"/>
      </w:rPr>
    </w:lvl>
    <w:lvl w:ilvl="4" w:tplc="0FC6A2A2">
      <w:start w:val="1"/>
      <w:numFmt w:val="bullet"/>
      <w:lvlText w:val="o"/>
      <w:lvlJc w:val="left"/>
      <w:pPr>
        <w:ind w:left="3600" w:hanging="360"/>
      </w:pPr>
      <w:rPr>
        <w:rFonts w:ascii="Courier New" w:hAnsi="Courier New" w:cs="Courier New"/>
      </w:rPr>
    </w:lvl>
    <w:lvl w:ilvl="5" w:tplc="9B7204D0">
      <w:start w:val="1"/>
      <w:numFmt w:val="bullet"/>
      <w:lvlText w:val=""/>
      <w:lvlJc w:val="left"/>
      <w:pPr>
        <w:ind w:left="4320" w:hanging="360"/>
      </w:pPr>
      <w:rPr>
        <w:rFonts w:ascii="Wingdings" w:hAnsi="Wingdings"/>
      </w:rPr>
    </w:lvl>
    <w:lvl w:ilvl="6" w:tplc="E2C0A006">
      <w:start w:val="1"/>
      <w:numFmt w:val="bullet"/>
      <w:lvlText w:val=""/>
      <w:lvlJc w:val="left"/>
      <w:pPr>
        <w:ind w:left="5040" w:hanging="360"/>
      </w:pPr>
      <w:rPr>
        <w:rFonts w:ascii="Symbol" w:hAnsi="Symbol"/>
      </w:rPr>
    </w:lvl>
    <w:lvl w:ilvl="7" w:tplc="861C7368">
      <w:start w:val="1"/>
      <w:numFmt w:val="bullet"/>
      <w:lvlText w:val="o"/>
      <w:lvlJc w:val="left"/>
      <w:pPr>
        <w:ind w:left="5760" w:hanging="360"/>
      </w:pPr>
      <w:rPr>
        <w:rFonts w:ascii="Courier New" w:hAnsi="Courier New" w:cs="Courier New"/>
      </w:rPr>
    </w:lvl>
    <w:lvl w:ilvl="8" w:tplc="C1D47F08">
      <w:start w:val="1"/>
      <w:numFmt w:val="bullet"/>
      <w:lvlText w:val=""/>
      <w:lvlJc w:val="left"/>
      <w:pPr>
        <w:ind w:left="6480" w:hanging="360"/>
      </w:pPr>
      <w:rPr>
        <w:rFonts w:ascii="Wingdings" w:hAnsi="Wingdings"/>
      </w:rPr>
    </w:lvl>
  </w:abstractNum>
  <w:abstractNum w:abstractNumId="19">
    <w:nsid w:val="00000014"/>
    <w:multiLevelType w:val="hybridMultilevel"/>
    <w:tmpl w:val="00000000"/>
    <w:lvl w:ilvl="0" w:tplc="EF1C85DA">
      <w:start w:val="1"/>
      <w:numFmt w:val="decimal"/>
      <w:lvlText w:val="%1."/>
      <w:lvlJc w:val="left"/>
      <w:pPr>
        <w:ind w:left="720" w:hanging="360"/>
      </w:pPr>
    </w:lvl>
    <w:lvl w:ilvl="1" w:tplc="79FE638C">
      <w:start w:val="1"/>
      <w:numFmt w:val="lowerLetter"/>
      <w:lvlText w:val="%2."/>
      <w:lvlJc w:val="left"/>
      <w:pPr>
        <w:ind w:left="1440" w:hanging="360"/>
      </w:pPr>
    </w:lvl>
    <w:lvl w:ilvl="2" w:tplc="87DC86B4">
      <w:start w:val="1"/>
      <w:numFmt w:val="lowerRoman"/>
      <w:lvlText w:val="%3."/>
      <w:lvlJc w:val="right"/>
      <w:pPr>
        <w:ind w:left="2160" w:hanging="180"/>
      </w:pPr>
    </w:lvl>
    <w:lvl w:ilvl="3" w:tplc="2BF6E46C">
      <w:start w:val="1"/>
      <w:numFmt w:val="decimal"/>
      <w:lvlText w:val="%4."/>
      <w:lvlJc w:val="left"/>
      <w:pPr>
        <w:ind w:left="2880" w:hanging="360"/>
      </w:pPr>
    </w:lvl>
    <w:lvl w:ilvl="4" w:tplc="8D1E2E5E">
      <w:start w:val="1"/>
      <w:numFmt w:val="lowerLetter"/>
      <w:lvlText w:val="%5."/>
      <w:lvlJc w:val="left"/>
      <w:pPr>
        <w:ind w:left="3600" w:hanging="360"/>
      </w:pPr>
    </w:lvl>
    <w:lvl w:ilvl="5" w:tplc="42CCE39C">
      <w:start w:val="1"/>
      <w:numFmt w:val="lowerRoman"/>
      <w:lvlText w:val="%6."/>
      <w:lvlJc w:val="right"/>
      <w:pPr>
        <w:ind w:left="4320" w:hanging="180"/>
      </w:pPr>
    </w:lvl>
    <w:lvl w:ilvl="6" w:tplc="5F56CE0E">
      <w:start w:val="1"/>
      <w:numFmt w:val="decimal"/>
      <w:lvlText w:val="%7."/>
      <w:lvlJc w:val="left"/>
      <w:pPr>
        <w:ind w:left="5040" w:hanging="360"/>
      </w:pPr>
    </w:lvl>
    <w:lvl w:ilvl="7" w:tplc="8378142A">
      <w:start w:val="1"/>
      <w:numFmt w:val="lowerLetter"/>
      <w:lvlText w:val="%8."/>
      <w:lvlJc w:val="left"/>
      <w:pPr>
        <w:ind w:left="5760" w:hanging="360"/>
      </w:pPr>
    </w:lvl>
    <w:lvl w:ilvl="8" w:tplc="D6E6AD20">
      <w:start w:val="1"/>
      <w:numFmt w:val="lowerRoman"/>
      <w:lvlText w:val="%9."/>
      <w:lvlJc w:val="right"/>
      <w:pPr>
        <w:ind w:left="6480" w:hanging="180"/>
      </w:pPr>
    </w:lvl>
  </w:abstractNum>
  <w:abstractNum w:abstractNumId="20">
    <w:nsid w:val="00000015"/>
    <w:multiLevelType w:val="hybridMultilevel"/>
    <w:tmpl w:val="00000000"/>
    <w:lvl w:ilvl="0" w:tplc="59BCD740">
      <w:start w:val="1"/>
      <w:numFmt w:val="bullet"/>
      <w:lvlText w:val=""/>
      <w:lvlJc w:val="left"/>
      <w:pPr>
        <w:ind w:left="1080" w:hanging="360"/>
      </w:pPr>
      <w:rPr>
        <w:rFonts w:ascii="Symbol" w:hAnsi="Symbol"/>
      </w:rPr>
    </w:lvl>
    <w:lvl w:ilvl="1" w:tplc="53043FDA">
      <w:start w:val="1"/>
      <w:numFmt w:val="bullet"/>
      <w:lvlText w:val="o"/>
      <w:lvlJc w:val="left"/>
      <w:pPr>
        <w:ind w:left="1800" w:hanging="360"/>
      </w:pPr>
      <w:rPr>
        <w:rFonts w:ascii="Courier New" w:hAnsi="Courier New" w:cs="Courier New"/>
      </w:rPr>
    </w:lvl>
    <w:lvl w:ilvl="2" w:tplc="FA02BDA8">
      <w:start w:val="1"/>
      <w:numFmt w:val="bullet"/>
      <w:lvlText w:val=""/>
      <w:lvlJc w:val="left"/>
      <w:pPr>
        <w:ind w:left="2520" w:hanging="360"/>
      </w:pPr>
      <w:rPr>
        <w:rFonts w:ascii="Wingdings" w:hAnsi="Wingdings"/>
      </w:rPr>
    </w:lvl>
    <w:lvl w:ilvl="3" w:tplc="52167CC0">
      <w:start w:val="1"/>
      <w:numFmt w:val="bullet"/>
      <w:lvlText w:val=""/>
      <w:lvlJc w:val="left"/>
      <w:pPr>
        <w:ind w:left="3240" w:hanging="360"/>
      </w:pPr>
      <w:rPr>
        <w:rFonts w:ascii="Symbol" w:hAnsi="Symbol"/>
      </w:rPr>
    </w:lvl>
    <w:lvl w:ilvl="4" w:tplc="77903D1C">
      <w:start w:val="1"/>
      <w:numFmt w:val="bullet"/>
      <w:lvlText w:val="o"/>
      <w:lvlJc w:val="left"/>
      <w:pPr>
        <w:ind w:left="3960" w:hanging="360"/>
      </w:pPr>
      <w:rPr>
        <w:rFonts w:ascii="Courier New" w:hAnsi="Courier New" w:cs="Courier New"/>
      </w:rPr>
    </w:lvl>
    <w:lvl w:ilvl="5" w:tplc="BF86ED34">
      <w:start w:val="1"/>
      <w:numFmt w:val="bullet"/>
      <w:lvlText w:val=""/>
      <w:lvlJc w:val="left"/>
      <w:pPr>
        <w:ind w:left="4680" w:hanging="360"/>
      </w:pPr>
      <w:rPr>
        <w:rFonts w:ascii="Wingdings" w:hAnsi="Wingdings"/>
      </w:rPr>
    </w:lvl>
    <w:lvl w:ilvl="6" w:tplc="7D3E531E">
      <w:start w:val="1"/>
      <w:numFmt w:val="bullet"/>
      <w:lvlText w:val=""/>
      <w:lvlJc w:val="left"/>
      <w:pPr>
        <w:ind w:left="5400" w:hanging="360"/>
      </w:pPr>
      <w:rPr>
        <w:rFonts w:ascii="Symbol" w:hAnsi="Symbol"/>
      </w:rPr>
    </w:lvl>
    <w:lvl w:ilvl="7" w:tplc="24880128">
      <w:start w:val="1"/>
      <w:numFmt w:val="bullet"/>
      <w:lvlText w:val="o"/>
      <w:lvlJc w:val="left"/>
      <w:pPr>
        <w:ind w:left="6120" w:hanging="360"/>
      </w:pPr>
      <w:rPr>
        <w:rFonts w:ascii="Courier New" w:hAnsi="Courier New" w:cs="Courier New"/>
      </w:rPr>
    </w:lvl>
    <w:lvl w:ilvl="8" w:tplc="B1E6380E">
      <w:start w:val="1"/>
      <w:numFmt w:val="bullet"/>
      <w:lvlText w:val=""/>
      <w:lvlJc w:val="left"/>
      <w:pPr>
        <w:ind w:left="6840" w:hanging="360"/>
      </w:pPr>
      <w:rPr>
        <w:rFonts w:ascii="Wingdings" w:hAnsi="Wingdings"/>
      </w:rPr>
    </w:lvl>
  </w:abstractNum>
  <w:abstractNum w:abstractNumId="21">
    <w:nsid w:val="00000016"/>
    <w:multiLevelType w:val="multilevel"/>
    <w:tmpl w:val="5442F7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nsid w:val="00000017"/>
    <w:multiLevelType w:val="hybridMultilevel"/>
    <w:tmpl w:val="00000000"/>
    <w:lvl w:ilvl="0" w:tplc="CD3CF61E">
      <w:start w:val="1"/>
      <w:numFmt w:val="bullet"/>
      <w:lvlText w:val=""/>
      <w:lvlJc w:val="left"/>
      <w:pPr>
        <w:ind w:left="720" w:hanging="360"/>
      </w:pPr>
      <w:rPr>
        <w:rFonts w:ascii="Symbol" w:hAnsi="Symbol"/>
      </w:rPr>
    </w:lvl>
    <w:lvl w:ilvl="1" w:tplc="8F2AA77E">
      <w:start w:val="1"/>
      <w:numFmt w:val="decimal"/>
      <w:lvlText w:val="%2."/>
      <w:lvlJc w:val="left"/>
      <w:pPr>
        <w:ind w:left="1440" w:hanging="360"/>
      </w:pPr>
    </w:lvl>
    <w:lvl w:ilvl="2" w:tplc="206AD4EE">
      <w:start w:val="1"/>
      <w:numFmt w:val="decimal"/>
      <w:lvlText w:val="%3."/>
      <w:lvlJc w:val="left"/>
      <w:pPr>
        <w:ind w:left="2160" w:hanging="360"/>
      </w:pPr>
    </w:lvl>
    <w:lvl w:ilvl="3" w:tplc="6B7CFE1E">
      <w:start w:val="1"/>
      <w:numFmt w:val="decimal"/>
      <w:lvlText w:val="%4."/>
      <w:lvlJc w:val="left"/>
      <w:pPr>
        <w:ind w:left="2880" w:hanging="360"/>
      </w:pPr>
    </w:lvl>
    <w:lvl w:ilvl="4" w:tplc="7A545838">
      <w:start w:val="1"/>
      <w:numFmt w:val="decimal"/>
      <w:lvlText w:val="%5."/>
      <w:lvlJc w:val="left"/>
      <w:pPr>
        <w:ind w:left="3600" w:hanging="360"/>
      </w:pPr>
    </w:lvl>
    <w:lvl w:ilvl="5" w:tplc="C5EA3384">
      <w:start w:val="1"/>
      <w:numFmt w:val="decimal"/>
      <w:lvlText w:val="%6."/>
      <w:lvlJc w:val="left"/>
      <w:pPr>
        <w:ind w:left="4320" w:hanging="360"/>
      </w:pPr>
    </w:lvl>
    <w:lvl w:ilvl="6" w:tplc="C44C310E">
      <w:start w:val="1"/>
      <w:numFmt w:val="decimal"/>
      <w:lvlText w:val="%7."/>
      <w:lvlJc w:val="left"/>
      <w:pPr>
        <w:ind w:left="5040" w:hanging="360"/>
      </w:pPr>
    </w:lvl>
    <w:lvl w:ilvl="7" w:tplc="34D05CDE">
      <w:start w:val="1"/>
      <w:numFmt w:val="decimal"/>
      <w:lvlText w:val="%8."/>
      <w:lvlJc w:val="left"/>
      <w:pPr>
        <w:ind w:left="5760" w:hanging="360"/>
      </w:pPr>
    </w:lvl>
    <w:lvl w:ilvl="8" w:tplc="03CC05D2">
      <w:start w:val="1"/>
      <w:numFmt w:val="decimal"/>
      <w:lvlText w:val="%9."/>
      <w:lvlJc w:val="left"/>
      <w:pPr>
        <w:ind w:left="6480" w:hanging="360"/>
      </w:pPr>
    </w:lvl>
  </w:abstractNum>
  <w:abstractNum w:abstractNumId="23">
    <w:nsid w:val="00000018"/>
    <w:multiLevelType w:val="hybridMultilevel"/>
    <w:tmpl w:val="00000000"/>
    <w:lvl w:ilvl="0" w:tplc="C2061C26">
      <w:start w:val="1"/>
      <w:numFmt w:val="bullet"/>
      <w:lvlText w:val=""/>
      <w:lvlJc w:val="left"/>
      <w:pPr>
        <w:ind w:left="360" w:hanging="360"/>
      </w:pPr>
      <w:rPr>
        <w:rFonts w:ascii="Wingdings" w:hAnsi="Wingdings"/>
      </w:rPr>
    </w:lvl>
    <w:lvl w:ilvl="1" w:tplc="517204C4">
      <w:start w:val="1"/>
      <w:numFmt w:val="bullet"/>
      <w:lvlText w:val="o"/>
      <w:lvlJc w:val="left"/>
      <w:pPr>
        <w:ind w:left="1080" w:hanging="360"/>
      </w:pPr>
      <w:rPr>
        <w:rFonts w:ascii="Courier New" w:hAnsi="Courier New" w:cs="Courier New"/>
      </w:rPr>
    </w:lvl>
    <w:lvl w:ilvl="2" w:tplc="54ACACEE">
      <w:start w:val="1"/>
      <w:numFmt w:val="bullet"/>
      <w:lvlText w:val=""/>
      <w:lvlJc w:val="left"/>
      <w:pPr>
        <w:ind w:left="1800" w:hanging="360"/>
      </w:pPr>
      <w:rPr>
        <w:rFonts w:ascii="Wingdings" w:hAnsi="Wingdings"/>
      </w:rPr>
    </w:lvl>
    <w:lvl w:ilvl="3" w:tplc="CAE8D6D0">
      <w:start w:val="1"/>
      <w:numFmt w:val="bullet"/>
      <w:lvlText w:val=""/>
      <w:lvlJc w:val="left"/>
      <w:pPr>
        <w:ind w:left="2520" w:hanging="360"/>
      </w:pPr>
      <w:rPr>
        <w:rFonts w:ascii="Symbol" w:hAnsi="Symbol"/>
      </w:rPr>
    </w:lvl>
    <w:lvl w:ilvl="4" w:tplc="A7E47D24">
      <w:start w:val="1"/>
      <w:numFmt w:val="bullet"/>
      <w:lvlText w:val="o"/>
      <w:lvlJc w:val="left"/>
      <w:pPr>
        <w:ind w:left="3240" w:hanging="360"/>
      </w:pPr>
      <w:rPr>
        <w:rFonts w:ascii="Courier New" w:hAnsi="Courier New" w:cs="Courier New"/>
      </w:rPr>
    </w:lvl>
    <w:lvl w:ilvl="5" w:tplc="2B68AABA">
      <w:start w:val="1"/>
      <w:numFmt w:val="bullet"/>
      <w:lvlText w:val=""/>
      <w:lvlJc w:val="left"/>
      <w:pPr>
        <w:ind w:left="3960" w:hanging="360"/>
      </w:pPr>
      <w:rPr>
        <w:rFonts w:ascii="Wingdings" w:hAnsi="Wingdings"/>
      </w:rPr>
    </w:lvl>
    <w:lvl w:ilvl="6" w:tplc="2A7633C2">
      <w:start w:val="1"/>
      <w:numFmt w:val="bullet"/>
      <w:lvlText w:val=""/>
      <w:lvlJc w:val="left"/>
      <w:pPr>
        <w:ind w:left="4680" w:hanging="360"/>
      </w:pPr>
      <w:rPr>
        <w:rFonts w:ascii="Symbol" w:hAnsi="Symbol"/>
      </w:rPr>
    </w:lvl>
    <w:lvl w:ilvl="7" w:tplc="0F14E05E">
      <w:start w:val="1"/>
      <w:numFmt w:val="bullet"/>
      <w:lvlText w:val="o"/>
      <w:lvlJc w:val="left"/>
      <w:pPr>
        <w:ind w:left="5400" w:hanging="360"/>
      </w:pPr>
      <w:rPr>
        <w:rFonts w:ascii="Courier New" w:hAnsi="Courier New" w:cs="Courier New"/>
      </w:rPr>
    </w:lvl>
    <w:lvl w:ilvl="8" w:tplc="FFB8E2E6">
      <w:start w:val="1"/>
      <w:numFmt w:val="bullet"/>
      <w:lvlText w:val=""/>
      <w:lvlJc w:val="left"/>
      <w:pPr>
        <w:ind w:left="6120" w:hanging="360"/>
      </w:pPr>
      <w:rPr>
        <w:rFonts w:ascii="Wingdings" w:hAnsi="Wingdings"/>
      </w:rPr>
    </w:lvl>
  </w:abstractNum>
  <w:abstractNum w:abstractNumId="24">
    <w:nsid w:val="00000019"/>
    <w:multiLevelType w:val="singleLevel"/>
    <w:tmpl w:val="00000000"/>
    <w:lvl w:ilvl="0">
      <w:start w:val="1"/>
      <w:numFmt w:val="bullet"/>
      <w:pStyle w:val="Achievement"/>
      <w:lvlText w:val=""/>
      <w:lvlJc w:val="left"/>
      <w:pPr>
        <w:ind w:left="245" w:hanging="245"/>
      </w:pPr>
      <w:rPr>
        <w:rFonts w:ascii="Wingdings" w:hAnsi="Wingdings"/>
      </w:rPr>
    </w:lvl>
  </w:abstractNum>
  <w:abstractNum w:abstractNumId="25">
    <w:nsid w:val="0000001A"/>
    <w:multiLevelType w:val="hybridMultilevel"/>
    <w:tmpl w:val="00000000"/>
    <w:lvl w:ilvl="0" w:tplc="500C6244">
      <w:start w:val="1"/>
      <w:numFmt w:val="bullet"/>
      <w:lvlText w:val=""/>
      <w:lvlJc w:val="left"/>
      <w:pPr>
        <w:ind w:left="720" w:hanging="360"/>
      </w:pPr>
      <w:rPr>
        <w:rFonts w:ascii="Wingdings" w:hAnsi="Wingdings"/>
      </w:rPr>
    </w:lvl>
    <w:lvl w:ilvl="1" w:tplc="1EDAE592">
      <w:start w:val="1"/>
      <w:numFmt w:val="bullet"/>
      <w:lvlText w:val="o"/>
      <w:lvlJc w:val="left"/>
      <w:pPr>
        <w:ind w:left="1440" w:hanging="360"/>
      </w:pPr>
      <w:rPr>
        <w:rFonts w:ascii="Courier New" w:hAnsi="Courier New" w:cs="Courier New"/>
      </w:rPr>
    </w:lvl>
    <w:lvl w:ilvl="2" w:tplc="D8444958">
      <w:start w:val="1"/>
      <w:numFmt w:val="bullet"/>
      <w:lvlText w:val=""/>
      <w:lvlJc w:val="left"/>
      <w:pPr>
        <w:ind w:left="2160" w:hanging="360"/>
      </w:pPr>
      <w:rPr>
        <w:rFonts w:ascii="Wingdings" w:hAnsi="Wingdings"/>
      </w:rPr>
    </w:lvl>
    <w:lvl w:ilvl="3" w:tplc="32623E8E">
      <w:start w:val="1"/>
      <w:numFmt w:val="bullet"/>
      <w:lvlText w:val=""/>
      <w:lvlJc w:val="left"/>
      <w:pPr>
        <w:ind w:left="2880" w:hanging="360"/>
      </w:pPr>
      <w:rPr>
        <w:rFonts w:ascii="Symbol" w:hAnsi="Symbol"/>
      </w:rPr>
    </w:lvl>
    <w:lvl w:ilvl="4" w:tplc="5DB8D86A">
      <w:start w:val="1"/>
      <w:numFmt w:val="bullet"/>
      <w:lvlText w:val="o"/>
      <w:lvlJc w:val="left"/>
      <w:pPr>
        <w:ind w:left="3600" w:hanging="360"/>
      </w:pPr>
      <w:rPr>
        <w:rFonts w:ascii="Courier New" w:hAnsi="Courier New" w:cs="Courier New"/>
      </w:rPr>
    </w:lvl>
    <w:lvl w:ilvl="5" w:tplc="D63A13F2">
      <w:start w:val="1"/>
      <w:numFmt w:val="bullet"/>
      <w:lvlText w:val=""/>
      <w:lvlJc w:val="left"/>
      <w:pPr>
        <w:ind w:left="4320" w:hanging="360"/>
      </w:pPr>
      <w:rPr>
        <w:rFonts w:ascii="Wingdings" w:hAnsi="Wingdings"/>
      </w:rPr>
    </w:lvl>
    <w:lvl w:ilvl="6" w:tplc="9C9ED35E">
      <w:start w:val="1"/>
      <w:numFmt w:val="bullet"/>
      <w:lvlText w:val=""/>
      <w:lvlJc w:val="left"/>
      <w:pPr>
        <w:ind w:left="5040" w:hanging="360"/>
      </w:pPr>
      <w:rPr>
        <w:rFonts w:ascii="Symbol" w:hAnsi="Symbol"/>
      </w:rPr>
    </w:lvl>
    <w:lvl w:ilvl="7" w:tplc="63DA23BE">
      <w:start w:val="1"/>
      <w:numFmt w:val="bullet"/>
      <w:lvlText w:val="o"/>
      <w:lvlJc w:val="left"/>
      <w:pPr>
        <w:ind w:left="5760" w:hanging="360"/>
      </w:pPr>
      <w:rPr>
        <w:rFonts w:ascii="Courier New" w:hAnsi="Courier New" w:cs="Courier New"/>
      </w:rPr>
    </w:lvl>
    <w:lvl w:ilvl="8" w:tplc="AACAB10C">
      <w:start w:val="1"/>
      <w:numFmt w:val="bullet"/>
      <w:lvlText w:val=""/>
      <w:lvlJc w:val="left"/>
      <w:pPr>
        <w:ind w:left="6480" w:hanging="360"/>
      </w:pPr>
      <w:rPr>
        <w:rFonts w:ascii="Wingdings" w:hAnsi="Wingdings"/>
      </w:rPr>
    </w:lvl>
  </w:abstractNum>
  <w:abstractNum w:abstractNumId="26">
    <w:nsid w:val="0000001B"/>
    <w:multiLevelType w:val="hybridMultilevel"/>
    <w:tmpl w:val="00000000"/>
    <w:lvl w:ilvl="0" w:tplc="8842AB4E">
      <w:start w:val="1"/>
      <w:numFmt w:val="bullet"/>
      <w:lvlText w:val=""/>
      <w:lvlJc w:val="left"/>
      <w:pPr>
        <w:ind w:left="720" w:hanging="360"/>
      </w:pPr>
      <w:rPr>
        <w:rFonts w:ascii="Symbol" w:hAnsi="Symbol"/>
      </w:rPr>
    </w:lvl>
    <w:lvl w:ilvl="1" w:tplc="4E4644C2">
      <w:start w:val="1"/>
      <w:numFmt w:val="bullet"/>
      <w:lvlText w:val="o"/>
      <w:lvlJc w:val="left"/>
      <w:pPr>
        <w:ind w:left="1440" w:hanging="360"/>
      </w:pPr>
      <w:rPr>
        <w:rFonts w:ascii="Courier New" w:hAnsi="Courier New" w:cs="Courier New"/>
      </w:rPr>
    </w:lvl>
    <w:lvl w:ilvl="2" w:tplc="3BF485A6">
      <w:start w:val="1"/>
      <w:numFmt w:val="bullet"/>
      <w:lvlText w:val=""/>
      <w:lvlJc w:val="left"/>
      <w:pPr>
        <w:ind w:left="2160" w:hanging="360"/>
      </w:pPr>
      <w:rPr>
        <w:rFonts w:ascii="Wingdings" w:hAnsi="Wingdings"/>
      </w:rPr>
    </w:lvl>
    <w:lvl w:ilvl="3" w:tplc="CA76A91E">
      <w:start w:val="1"/>
      <w:numFmt w:val="bullet"/>
      <w:lvlText w:val=""/>
      <w:lvlJc w:val="left"/>
      <w:pPr>
        <w:ind w:left="2880" w:hanging="360"/>
      </w:pPr>
      <w:rPr>
        <w:rFonts w:ascii="Symbol" w:hAnsi="Symbol"/>
      </w:rPr>
    </w:lvl>
    <w:lvl w:ilvl="4" w:tplc="67803480">
      <w:start w:val="1"/>
      <w:numFmt w:val="bullet"/>
      <w:lvlText w:val="o"/>
      <w:lvlJc w:val="left"/>
      <w:pPr>
        <w:ind w:left="3600" w:hanging="360"/>
      </w:pPr>
      <w:rPr>
        <w:rFonts w:ascii="Courier New" w:hAnsi="Courier New" w:cs="Courier New"/>
      </w:rPr>
    </w:lvl>
    <w:lvl w:ilvl="5" w:tplc="7FCC3934">
      <w:start w:val="1"/>
      <w:numFmt w:val="bullet"/>
      <w:lvlText w:val=""/>
      <w:lvlJc w:val="left"/>
      <w:pPr>
        <w:ind w:left="4320" w:hanging="360"/>
      </w:pPr>
      <w:rPr>
        <w:rFonts w:ascii="Wingdings" w:hAnsi="Wingdings"/>
      </w:rPr>
    </w:lvl>
    <w:lvl w:ilvl="6" w:tplc="EBCC93DA">
      <w:start w:val="1"/>
      <w:numFmt w:val="bullet"/>
      <w:lvlText w:val=""/>
      <w:lvlJc w:val="left"/>
      <w:pPr>
        <w:ind w:left="5040" w:hanging="360"/>
      </w:pPr>
      <w:rPr>
        <w:rFonts w:ascii="Symbol" w:hAnsi="Symbol"/>
      </w:rPr>
    </w:lvl>
    <w:lvl w:ilvl="7" w:tplc="942E0C12">
      <w:start w:val="1"/>
      <w:numFmt w:val="bullet"/>
      <w:lvlText w:val="o"/>
      <w:lvlJc w:val="left"/>
      <w:pPr>
        <w:ind w:left="5760" w:hanging="360"/>
      </w:pPr>
      <w:rPr>
        <w:rFonts w:ascii="Courier New" w:hAnsi="Courier New" w:cs="Courier New"/>
      </w:rPr>
    </w:lvl>
    <w:lvl w:ilvl="8" w:tplc="6B2ABAE8">
      <w:start w:val="1"/>
      <w:numFmt w:val="bullet"/>
      <w:lvlText w:val=""/>
      <w:lvlJc w:val="left"/>
      <w:pPr>
        <w:ind w:left="6480" w:hanging="360"/>
      </w:pPr>
      <w:rPr>
        <w:rFonts w:ascii="Wingdings" w:hAnsi="Wingdings"/>
      </w:rPr>
    </w:lvl>
  </w:abstractNum>
  <w:abstractNum w:abstractNumId="27">
    <w:nsid w:val="02C14825"/>
    <w:multiLevelType w:val="hybridMultilevel"/>
    <w:tmpl w:val="00000000"/>
    <w:lvl w:ilvl="0" w:tplc="25161DD6">
      <w:start w:val="1"/>
      <w:numFmt w:val="bullet"/>
      <w:lvlText w:val=""/>
      <w:lvlJc w:val="left"/>
      <w:pPr>
        <w:ind w:left="720" w:hanging="360"/>
      </w:pPr>
      <w:rPr>
        <w:rFonts w:ascii="Wingdings" w:hAnsi="Wingdings"/>
      </w:rPr>
    </w:lvl>
    <w:lvl w:ilvl="1" w:tplc="E6F4E05C">
      <w:start w:val="1"/>
      <w:numFmt w:val="decimal"/>
      <w:lvlText w:val="%2."/>
      <w:lvlJc w:val="left"/>
      <w:pPr>
        <w:ind w:left="1440" w:hanging="360"/>
      </w:pPr>
    </w:lvl>
    <w:lvl w:ilvl="2" w:tplc="DE8099FC">
      <w:start w:val="1"/>
      <w:numFmt w:val="bullet"/>
      <w:lvlText w:val=""/>
      <w:lvlJc w:val="left"/>
      <w:pPr>
        <w:ind w:left="630" w:hanging="360"/>
      </w:pPr>
      <w:rPr>
        <w:rFonts w:ascii="Wingdings" w:hAnsi="Wingdings"/>
      </w:rPr>
    </w:lvl>
    <w:lvl w:ilvl="3" w:tplc="F148E97C">
      <w:start w:val="1"/>
      <w:numFmt w:val="decimal"/>
      <w:lvlText w:val="%4."/>
      <w:lvlJc w:val="left"/>
      <w:pPr>
        <w:ind w:left="2880" w:hanging="360"/>
      </w:pPr>
    </w:lvl>
    <w:lvl w:ilvl="4" w:tplc="D780CF48">
      <w:start w:val="1"/>
      <w:numFmt w:val="decimal"/>
      <w:lvlText w:val="%5."/>
      <w:lvlJc w:val="left"/>
      <w:pPr>
        <w:ind w:left="3600" w:hanging="360"/>
      </w:pPr>
    </w:lvl>
    <w:lvl w:ilvl="5" w:tplc="B032E77E">
      <w:start w:val="1"/>
      <w:numFmt w:val="decimal"/>
      <w:lvlText w:val="%6."/>
      <w:lvlJc w:val="left"/>
      <w:pPr>
        <w:ind w:left="4320" w:hanging="360"/>
      </w:pPr>
    </w:lvl>
    <w:lvl w:ilvl="6" w:tplc="4E52F0CE">
      <w:start w:val="1"/>
      <w:numFmt w:val="decimal"/>
      <w:lvlText w:val="%7."/>
      <w:lvlJc w:val="left"/>
      <w:pPr>
        <w:ind w:left="5040" w:hanging="360"/>
      </w:pPr>
    </w:lvl>
    <w:lvl w:ilvl="7" w:tplc="D09EF35C">
      <w:start w:val="1"/>
      <w:numFmt w:val="decimal"/>
      <w:lvlText w:val="%8."/>
      <w:lvlJc w:val="left"/>
      <w:pPr>
        <w:ind w:left="5760" w:hanging="360"/>
      </w:pPr>
    </w:lvl>
    <w:lvl w:ilvl="8" w:tplc="BCC2F95A">
      <w:start w:val="1"/>
      <w:numFmt w:val="decimal"/>
      <w:lvlText w:val="%9."/>
      <w:lvlJc w:val="left"/>
      <w:pPr>
        <w:ind w:left="6480" w:hanging="360"/>
      </w:pPr>
    </w:lvl>
  </w:abstractNum>
  <w:abstractNum w:abstractNumId="28">
    <w:nsid w:val="045A1F11"/>
    <w:multiLevelType w:val="hybridMultilevel"/>
    <w:tmpl w:val="27369D68"/>
    <w:lvl w:ilvl="0" w:tplc="0409000D">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9">
    <w:nsid w:val="04CF1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077E1419"/>
    <w:multiLevelType w:val="hybridMultilevel"/>
    <w:tmpl w:val="66FA208C"/>
    <w:lvl w:ilvl="0" w:tplc="0409000D">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1">
    <w:nsid w:val="0D2740D5"/>
    <w:multiLevelType w:val="hybridMultilevel"/>
    <w:tmpl w:val="DEBEB0AE"/>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nsid w:val="11AA5023"/>
    <w:multiLevelType w:val="multilevel"/>
    <w:tmpl w:val="3D287D2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162130A4"/>
    <w:multiLevelType w:val="hybridMultilevel"/>
    <w:tmpl w:val="717032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1FE705A8"/>
    <w:multiLevelType w:val="multilevel"/>
    <w:tmpl w:val="0F9634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24946E32"/>
    <w:multiLevelType w:val="hybridMultilevel"/>
    <w:tmpl w:val="19B0C594"/>
    <w:lvl w:ilvl="0" w:tplc="0409000D">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6">
    <w:nsid w:val="28B443DB"/>
    <w:multiLevelType w:val="hybridMultilevel"/>
    <w:tmpl w:val="EBF493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2F796CC2"/>
    <w:multiLevelType w:val="hybridMultilevel"/>
    <w:tmpl w:val="195E7A9C"/>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8">
    <w:nsid w:val="35E42C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45464657"/>
    <w:multiLevelType w:val="hybridMultilevel"/>
    <w:tmpl w:val="65E0C5BA"/>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0">
    <w:nsid w:val="5AA406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84271C9"/>
    <w:multiLevelType w:val="hybridMultilevel"/>
    <w:tmpl w:val="E6420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213AA"/>
    <w:multiLevelType w:val="hybridMultilevel"/>
    <w:tmpl w:val="1F58B546"/>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num w:numId="1">
    <w:abstractNumId w:val="3"/>
  </w:num>
  <w:num w:numId="2">
    <w:abstractNumId w:val="2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19"/>
  </w:num>
  <w:num w:numId="7">
    <w:abstractNumId w:val="11"/>
  </w:num>
  <w:num w:numId="8">
    <w:abstractNumId w:val="13"/>
  </w:num>
  <w:num w:numId="9">
    <w:abstractNumId w:val="16"/>
  </w:num>
  <w:num w:numId="10">
    <w:abstractNumId w:val="12"/>
  </w:num>
  <w:num w:numId="11">
    <w:abstractNumId w:val="17"/>
  </w:num>
  <w:num w:numId="12">
    <w:abstractNumId w:val="2"/>
  </w:num>
  <w:num w:numId="13">
    <w:abstractNumId w:val="9"/>
  </w:num>
  <w:num w:numId="14">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4"/>
  </w:num>
  <w:num w:numId="17">
    <w:abstractNumId w:val="10"/>
  </w:num>
  <w:num w:numId="18">
    <w:abstractNumId w:val="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0"/>
  </w:num>
  <w:num w:numId="22">
    <w:abstractNumId w:val="8"/>
  </w:num>
  <w:num w:numId="23">
    <w:abstractNumId w:val="15"/>
  </w:num>
  <w:num w:numId="24">
    <w:abstractNumId w:val="4"/>
  </w:num>
  <w:num w:numId="25">
    <w:abstractNumId w:val="1"/>
  </w:num>
  <w:num w:numId="26">
    <w:abstractNumId w:val="20"/>
  </w:num>
  <w:num w:numId="27">
    <w:abstractNumId w:val="25"/>
  </w:num>
  <w:num w:numId="28">
    <w:abstractNumId w:val="26"/>
  </w:num>
  <w:num w:numId="2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num>
  <w:num w:numId="33">
    <w:abstractNumId w:val="29"/>
  </w:num>
  <w:num w:numId="34">
    <w:abstractNumId w:val="32"/>
  </w:num>
  <w:num w:numId="35">
    <w:abstractNumId w:val="36"/>
  </w:num>
  <w:num w:numId="36">
    <w:abstractNumId w:val="35"/>
  </w:num>
  <w:num w:numId="37">
    <w:abstractNumId w:val="42"/>
  </w:num>
  <w:num w:numId="38">
    <w:abstractNumId w:val="33"/>
  </w:num>
  <w:num w:numId="39">
    <w:abstractNumId w:val="28"/>
  </w:num>
  <w:num w:numId="40">
    <w:abstractNumId w:val="38"/>
  </w:num>
  <w:num w:numId="41">
    <w:abstractNumId w:val="34"/>
  </w:num>
  <w:num w:numId="42">
    <w:abstractNumId w:val="37"/>
  </w:num>
  <w:num w:numId="43">
    <w:abstractNumId w:val="30"/>
  </w:num>
  <w:num w:numId="44">
    <w:abstractNumId w:val="31"/>
  </w:num>
  <w:num w:numId="45">
    <w:abstractNumId w:val="3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B9"/>
    <w:rsid w:val="00004242"/>
    <w:rsid w:val="00055BCF"/>
    <w:rsid w:val="00055CC0"/>
    <w:rsid w:val="000851D5"/>
    <w:rsid w:val="000F1F68"/>
    <w:rsid w:val="0014166B"/>
    <w:rsid w:val="001449F5"/>
    <w:rsid w:val="001C5E19"/>
    <w:rsid w:val="00211491"/>
    <w:rsid w:val="002339F1"/>
    <w:rsid w:val="00250AC9"/>
    <w:rsid w:val="002D0A4D"/>
    <w:rsid w:val="003047E0"/>
    <w:rsid w:val="0031123F"/>
    <w:rsid w:val="00356FA8"/>
    <w:rsid w:val="00396381"/>
    <w:rsid w:val="0042054F"/>
    <w:rsid w:val="004304ED"/>
    <w:rsid w:val="0058576B"/>
    <w:rsid w:val="005E47C4"/>
    <w:rsid w:val="005F748A"/>
    <w:rsid w:val="0060099F"/>
    <w:rsid w:val="00606080"/>
    <w:rsid w:val="0062005F"/>
    <w:rsid w:val="006501EA"/>
    <w:rsid w:val="006A322F"/>
    <w:rsid w:val="006A5119"/>
    <w:rsid w:val="006A5DD1"/>
    <w:rsid w:val="00713AE2"/>
    <w:rsid w:val="00726A1B"/>
    <w:rsid w:val="0074455E"/>
    <w:rsid w:val="007468D5"/>
    <w:rsid w:val="00780FA0"/>
    <w:rsid w:val="007B5CC7"/>
    <w:rsid w:val="007F2BEC"/>
    <w:rsid w:val="00840C87"/>
    <w:rsid w:val="00862CD1"/>
    <w:rsid w:val="00894BC9"/>
    <w:rsid w:val="008B1B04"/>
    <w:rsid w:val="008B7A1C"/>
    <w:rsid w:val="00986B52"/>
    <w:rsid w:val="009A6A0F"/>
    <w:rsid w:val="00A30936"/>
    <w:rsid w:val="00A97858"/>
    <w:rsid w:val="00AA4D54"/>
    <w:rsid w:val="00B1064C"/>
    <w:rsid w:val="00B55C8D"/>
    <w:rsid w:val="00C222BC"/>
    <w:rsid w:val="00C57AB9"/>
    <w:rsid w:val="00C64DA6"/>
    <w:rsid w:val="00C749F4"/>
    <w:rsid w:val="00D12A5C"/>
    <w:rsid w:val="00E02D26"/>
    <w:rsid w:val="00E558B3"/>
    <w:rsid w:val="00E56DC3"/>
    <w:rsid w:val="00F373E9"/>
    <w:rsid w:val="00F43C70"/>
    <w:rsid w:val="00F95F9E"/>
    <w:rsid w:val="00FD448F"/>
    <w:rsid w:val="00FD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jc w:val="center"/>
      <w:outlineLvl w:val="0"/>
    </w:pPr>
    <w:rPr>
      <w:sz w:val="28"/>
      <w:u w:val="single"/>
    </w:rPr>
  </w:style>
  <w:style w:type="paragraph" w:styleId="Heading2">
    <w:name w:val="heading 2"/>
    <w:basedOn w:val="Normal"/>
    <w:next w:val="Normal"/>
    <w:qFormat/>
    <w:pPr>
      <w:outlineLvl w:val="1"/>
    </w:pPr>
    <w:rPr>
      <w:rFonts w:ascii="Arial" w:hAnsi="Arial"/>
      <w:sz w:val="22"/>
    </w:rPr>
  </w:style>
  <w:style w:type="paragraph" w:styleId="Heading3">
    <w:name w:val="heading 3"/>
    <w:basedOn w:val="Normal"/>
    <w:next w:val="Normal"/>
    <w:qFormat/>
    <w:pPr>
      <w:jc w:val="both"/>
      <w:outlineLvl w:val="2"/>
    </w:pPr>
    <w:rPr>
      <w:rFonts w:ascii="Arial" w:hAnsi="Arial"/>
      <w:b/>
      <w:sz w:val="24"/>
    </w:rPr>
  </w:style>
  <w:style w:type="paragraph" w:styleId="Heading4">
    <w:name w:val="heading 4"/>
    <w:basedOn w:val="Normal"/>
    <w:next w:val="Normal"/>
    <w:qFormat/>
    <w:pPr>
      <w:tabs>
        <w:tab w:val="left" w:pos="1440"/>
        <w:tab w:val="left" w:pos="1800"/>
      </w:tabs>
      <w:outlineLvl w:val="3"/>
    </w:pPr>
    <w:rPr>
      <w:rFonts w:ascii="Arial" w:hAnsi="Arial"/>
      <w:b/>
      <w:i/>
    </w:rPr>
  </w:style>
  <w:style w:type="paragraph" w:styleId="Heading5">
    <w:name w:val="heading 5"/>
    <w:basedOn w:val="Normal"/>
    <w:next w:val="Normal"/>
    <w:qFormat/>
    <w:pPr>
      <w:outlineLvl w:val="4"/>
    </w:pPr>
    <w:rPr>
      <w:rFonts w:ascii="Arial" w:hAnsi="Arial" w:cs="Arial"/>
      <w:b/>
      <w:bCs/>
    </w:rPr>
  </w:style>
  <w:style w:type="paragraph" w:styleId="Heading6">
    <w:name w:val="heading 6"/>
    <w:basedOn w:val="Normal"/>
    <w:next w:val="Normal"/>
    <w:qFormat/>
    <w:pPr>
      <w:tabs>
        <w:tab w:val="left" w:pos="1725"/>
      </w:tabs>
      <w:ind w:left="1725" w:hanging="1725"/>
      <w:outlineLvl w:val="5"/>
    </w:pPr>
    <w:rPr>
      <w:rFonts w:ascii="Arial" w:hAnsi="Arial" w:cs="Arial"/>
      <w:b/>
      <w:bCs/>
      <w:color w:val="000000"/>
      <w:sz w:val="24"/>
      <w:szCs w:val="16"/>
    </w:rPr>
  </w:style>
  <w:style w:type="paragraph" w:styleId="Heading7">
    <w:name w:val="heading 7"/>
    <w:basedOn w:val="Normal"/>
    <w:next w:val="Normal"/>
    <w:qFormat/>
    <w:pPr>
      <w:tabs>
        <w:tab w:val="left" w:pos="720"/>
        <w:tab w:val="left" w:pos="1080"/>
        <w:tab w:val="left" w:pos="1440"/>
        <w:tab w:val="left" w:pos="2160"/>
        <w:tab w:val="left" w:pos="2880"/>
      </w:tabs>
      <w:ind w:left="2880" w:hanging="2880"/>
      <w:jc w:val="both"/>
      <w:outlineLvl w:val="6"/>
    </w:pPr>
    <w:rPr>
      <w:b/>
      <w:i/>
      <w:sz w:val="24"/>
    </w:rPr>
  </w:style>
  <w:style w:type="paragraph" w:styleId="Heading8">
    <w:name w:val="heading 8"/>
    <w:basedOn w:val="Normal"/>
    <w:next w:val="Normal"/>
    <w:qFormat/>
    <w:pP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6">
    <w:name w:val="index 6"/>
    <w:basedOn w:val="Normal"/>
    <w:pPr>
      <w:tabs>
        <w:tab w:val="left" w:pos="720"/>
        <w:tab w:val="left" w:pos="1080"/>
        <w:tab w:val="left" w:pos="1440"/>
        <w:tab w:val="left" w:pos="2160"/>
        <w:tab w:val="left" w:pos="2880"/>
      </w:tabs>
      <w:jc w:val="both"/>
    </w:pPr>
    <w:rPr>
      <w:sz w:val="22"/>
      <w:szCs w:val="22"/>
    </w:rPr>
  </w:style>
  <w:style w:type="paragraph" w:styleId="Index7">
    <w:name w:val="index 7"/>
    <w:basedOn w:val="Normal"/>
    <w:rPr>
      <w:rFonts w:ascii="Arial" w:hAnsi="Arial"/>
      <w:sz w:val="22"/>
      <w:szCs w:val="22"/>
    </w:rPr>
  </w:style>
  <w:style w:type="paragraph" w:styleId="Index8">
    <w:name w:val="index 8"/>
    <w:basedOn w:val="Normal"/>
    <w:pPr>
      <w:tabs>
        <w:tab w:val="center" w:pos="4320"/>
        <w:tab w:val="right" w:pos="8640"/>
      </w:tabs>
      <w:jc w:val="both"/>
    </w:pPr>
    <w:rPr>
      <w:szCs w:val="24"/>
    </w:rPr>
  </w:style>
  <w:style w:type="paragraph" w:styleId="Index9">
    <w:name w:val="index 9"/>
    <w:basedOn w:val="Normal"/>
  </w:style>
  <w:style w:type="paragraph" w:styleId="TOC1">
    <w:name w:val="toc 1"/>
    <w:basedOn w:val="Normal"/>
    <w:pPr>
      <w:tabs>
        <w:tab w:val="left" w:pos="1440"/>
        <w:tab w:val="left" w:pos="1800"/>
      </w:tabs>
      <w:jc w:val="both"/>
    </w:pPr>
    <w:rPr>
      <w:rFonts w:ascii="Arial" w:hAnsi="Arial"/>
      <w:sz w:val="24"/>
    </w:rPr>
  </w:style>
  <w:style w:type="paragraph" w:styleId="TOC2">
    <w:name w:val="toc 2"/>
    <w:basedOn w:val="Normal"/>
    <w:pPr>
      <w:tabs>
        <w:tab w:val="left" w:pos="720"/>
        <w:tab w:val="left" w:pos="1080"/>
        <w:tab w:val="left" w:pos="1440"/>
        <w:tab w:val="left" w:pos="2160"/>
        <w:tab w:val="left" w:pos="2880"/>
      </w:tabs>
      <w:jc w:val="both"/>
    </w:pPr>
    <w:rPr>
      <w:szCs w:val="24"/>
    </w:rPr>
  </w:style>
  <w:style w:type="character" w:customStyle="1" w:styleId="TOC31">
    <w:name w:val="TOC 31"/>
    <w:basedOn w:val="DefaultParagraphFont"/>
  </w:style>
  <w:style w:type="paragraph" w:styleId="TOC4">
    <w:name w:val="toc 4"/>
    <w:basedOn w:val="Normal"/>
    <w:pPr>
      <w:tabs>
        <w:tab w:val="center" w:pos="4320"/>
        <w:tab w:val="right" w:pos="8640"/>
      </w:tabs>
      <w:jc w:val="both"/>
    </w:pPr>
    <w:rPr>
      <w:szCs w:val="24"/>
    </w:rPr>
  </w:style>
  <w:style w:type="paragraph" w:styleId="TOC5">
    <w:name w:val="toc 5"/>
    <w:basedOn w:val="Normal"/>
    <w:pPr>
      <w:ind w:firstLine="720"/>
    </w:pPr>
    <w:rPr>
      <w:rFonts w:ascii="Arial" w:hAnsi="Arial" w:cs="Arial"/>
    </w:rPr>
  </w:style>
  <w:style w:type="paragraph" w:styleId="TOC6">
    <w:name w:val="toc 6"/>
    <w:basedOn w:val="Normal"/>
    <w:pPr>
      <w:tabs>
        <w:tab w:val="left" w:pos="1725"/>
      </w:tabs>
      <w:ind w:left="1725" w:hanging="1725"/>
    </w:pPr>
    <w:rPr>
      <w:rFonts w:ascii="Arial" w:hAnsi="Arial" w:cs="Arial"/>
      <w:color w:val="000000"/>
      <w:szCs w:val="16"/>
    </w:rPr>
  </w:style>
  <w:style w:type="paragraph" w:customStyle="1" w:styleId="Objective">
    <w:name w:val="Objective"/>
    <w:basedOn w:val="Normal"/>
    <w:next w:val="Index7"/>
    <w:pPr>
      <w:spacing w:before="60" w:after="220" w:line="220" w:lineRule="atLeast"/>
      <w:jc w:val="both"/>
    </w:pPr>
    <w:rPr>
      <w:rFonts w:ascii="Garamond" w:hAnsi="Garamond"/>
      <w:sz w:val="22"/>
    </w:rPr>
  </w:style>
  <w:style w:type="paragraph" w:styleId="TOC8">
    <w:name w:val="toc 8"/>
    <w:basedOn w:val="Normal"/>
    <w:rPr>
      <w:rFonts w:ascii="Arial" w:hAnsi="Arial"/>
      <w:szCs w:val="24"/>
    </w:rPr>
  </w:style>
  <w:style w:type="character" w:customStyle="1" w:styleId="BodyText3Char">
    <w:name w:val="Body Text 3 Char"/>
    <w:rPr>
      <w:szCs w:val="24"/>
    </w:rPr>
  </w:style>
  <w:style w:type="paragraph" w:customStyle="1" w:styleId="OrganizationName">
    <w:name w:val="Organization Name"/>
    <w:basedOn w:val="Normal"/>
    <w:pPr>
      <w:spacing w:before="120"/>
      <w:ind w:left="360"/>
    </w:pPr>
    <w:rPr>
      <w:rFonts w:ascii="Calibri" w:hAnsi="Calibri" w:cs="Courier New"/>
      <w:sz w:val="22"/>
    </w:rPr>
  </w:style>
  <w:style w:type="table" w:customStyle="1" w:styleId="FootnoteText1">
    <w:name w:val="Footnote Text1"/>
    <w:basedOn w:val="TableNormal"/>
    <w:tblPr>
      <w:tblCellMar>
        <w:left w:w="0" w:type="dxa"/>
        <w:right w:w="0" w:type="dxa"/>
      </w:tblCellMar>
    </w:tblPr>
  </w:style>
  <w:style w:type="paragraph" w:styleId="CommentText">
    <w:name w:val="annotation text"/>
    <w:basedOn w:val="Normal"/>
    <w:link w:val="CommentTextChar1"/>
    <w:rPr>
      <w:rFonts w:ascii="Tahoma" w:hAnsi="Tahoma"/>
      <w:sz w:val="16"/>
      <w:szCs w:val="16"/>
    </w:rPr>
  </w:style>
  <w:style w:type="character" w:customStyle="1" w:styleId="DocumentMapChar">
    <w:name w:val="Document Map Char"/>
    <w:rPr>
      <w:rFonts w:ascii="Tahoma" w:hAnsi="Tahoma" w:cs="Tahoma"/>
      <w:sz w:val="16"/>
      <w:szCs w:val="16"/>
    </w:rPr>
  </w:style>
  <w:style w:type="character" w:customStyle="1" w:styleId="Footer1">
    <w:name w:val="Footer1"/>
    <w:rPr>
      <w:color w:val="0000FF"/>
      <w:u w:val="single"/>
    </w:rPr>
  </w:style>
  <w:style w:type="paragraph" w:customStyle="1" w:styleId="CompanyNameOne">
    <w:name w:val="Company Name One"/>
    <w:basedOn w:val="Normal"/>
    <w:next w:val="Normal"/>
    <w:pPr>
      <w:tabs>
        <w:tab w:val="left" w:pos="2160"/>
        <w:tab w:val="right" w:pos="6480"/>
      </w:tabs>
      <w:spacing w:before="100" w:after="40" w:line="220" w:lineRule="atLeast"/>
      <w:ind w:right="-360"/>
    </w:pPr>
    <w:rPr>
      <w:rFonts w:ascii="Book Antiqua" w:hAnsi="Book Antiqua"/>
      <w:b/>
      <w:bCs/>
      <w:sz w:val="24"/>
    </w:rPr>
  </w:style>
  <w:style w:type="character" w:customStyle="1" w:styleId="apple-converted-space">
    <w:name w:val="apple-converted-space"/>
    <w:basedOn w:val="DefaultParagraphFont"/>
  </w:style>
  <w:style w:type="character" w:customStyle="1" w:styleId="st1">
    <w:name w:val="st1"/>
    <w:basedOn w:val="DefaultParagraphFont"/>
  </w:style>
  <w:style w:type="paragraph" w:customStyle="1" w:styleId="Verdana10pt">
    <w:name w:val="Verdana+ 10 pt"/>
    <w:basedOn w:val="Normal"/>
    <w:pPr>
      <w:numPr>
        <w:numId w:val="1"/>
      </w:numPr>
      <w:spacing w:before="40" w:after="40"/>
      <w:jc w:val="both"/>
    </w:pPr>
    <w:rPr>
      <w:rFonts w:ascii="Arial" w:hAnsi="Arial" w:cs="Arial"/>
      <w:sz w:val="18"/>
      <w:szCs w:val="18"/>
    </w:rPr>
  </w:style>
  <w:style w:type="character" w:customStyle="1" w:styleId="Heading1Char58812bb0-5330-4592-acb8-b765f240f56b">
    <w:name w:val="Heading 1 Char_58812bb0-5330-4592-acb8-b765f240f56b"/>
    <w:rPr>
      <w:sz w:val="28"/>
      <w:u w:val="single"/>
    </w:rPr>
  </w:style>
  <w:style w:type="character" w:customStyle="1" w:styleId="Heading3Char90265a1a-bee9-466c-9422-0a892bf82509">
    <w:name w:val="Heading 3 Char_90265a1a-bee9-466c-9422-0a892bf82509"/>
    <w:rPr>
      <w:rFonts w:ascii="Arial" w:hAnsi="Arial"/>
      <w:b/>
      <w:sz w:val="24"/>
    </w:rPr>
  </w:style>
  <w:style w:type="character" w:customStyle="1" w:styleId="HeaderChar74072de3-c232-4bd5-9724-99d07729a5cb">
    <w:name w:val="Header Char_74072de3-c232-4bd5-9724-99d07729a5cb"/>
    <w:rPr>
      <w:szCs w:val="24"/>
    </w:rPr>
  </w:style>
  <w:style w:type="character" w:customStyle="1" w:styleId="BodyTextChar">
    <w:name w:val="Body Text Char"/>
    <w:rPr>
      <w:rFonts w:ascii="Arial" w:hAnsi="Arial" w:cs="Arial"/>
      <w:sz w:val="22"/>
      <w:szCs w:val="22"/>
    </w:rPr>
  </w:style>
  <w:style w:type="character" w:customStyle="1" w:styleId="BodyTextIndentChar">
    <w:name w:val="Body Text Indent Char"/>
    <w:rPr>
      <w:sz w:val="22"/>
      <w:szCs w:val="22"/>
    </w:rPr>
  </w:style>
  <w:style w:type="character" w:customStyle="1" w:styleId="BodyText2Char">
    <w:name w:val="Body Text 2 Char"/>
    <w:rPr>
      <w:rFonts w:ascii="Arial" w:hAnsi="Arial"/>
      <w:sz w:val="24"/>
    </w:rPr>
  </w:style>
  <w:style w:type="paragraph" w:styleId="EndnoteText">
    <w:name w:val="endnote text"/>
    <w:basedOn w:val="Normal"/>
  </w:style>
  <w:style w:type="character" w:customStyle="1" w:styleId="CommentTextChar">
    <w:name w:val="Comment Text Char"/>
    <w:basedOn w:val="DefaultParagraphFont"/>
  </w:style>
  <w:style w:type="paragraph" w:customStyle="1" w:styleId="default">
    <w:name w:val="default"/>
    <w:basedOn w:val="Normal"/>
  </w:style>
  <w:style w:type="numbering" w:customStyle="1" w:styleId="Style1">
    <w:name w:val="Style1"/>
  </w:style>
  <w:style w:type="character" w:customStyle="1" w:styleId="List1">
    <w:name w:val="List1"/>
    <w:qFormat/>
    <w:rPr>
      <w:b/>
      <w:bCs/>
    </w:rPr>
  </w:style>
  <w:style w:type="paragraph" w:styleId="ListBullet">
    <w:name w:val="List Bullet"/>
    <w:basedOn w:val="Normal"/>
    <w:qFormat/>
    <w:pPr>
      <w:spacing w:after="200" w:line="276" w:lineRule="auto"/>
      <w:ind w:left="720"/>
    </w:pPr>
    <w:rPr>
      <w:rFonts w:ascii="Calibri" w:eastAsia="Calibri" w:hAnsi="Calibri"/>
      <w:sz w:val="22"/>
      <w:szCs w:val="22"/>
    </w:rPr>
  </w:style>
  <w:style w:type="paragraph" w:customStyle="1" w:styleId="Achievement">
    <w:name w:val="Achievement"/>
    <w:basedOn w:val="Index7"/>
    <w:pPr>
      <w:numPr>
        <w:numId w:val="2"/>
      </w:numPr>
      <w:spacing w:after="60" w:line="220" w:lineRule="atLeast"/>
      <w:jc w:val="both"/>
    </w:pPr>
    <w:rPr>
      <w:spacing w:val="-5"/>
      <w:sz w:val="20"/>
      <w:szCs w:val="20"/>
      <w:lang w:val="en-GB"/>
    </w:rPr>
  </w:style>
  <w:style w:type="character" w:styleId="Emphasis">
    <w:name w:val="Emphasis"/>
    <w:uiPriority w:val="20"/>
    <w:qFormat/>
    <w:rPr>
      <w:i/>
      <w:iCs/>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uiPriority w:val="99"/>
    <w:rPr>
      <w:rFonts w:ascii="Times New Roman" w:hAnsi="Times New Roman"/>
      <w:b/>
      <w:bCs/>
      <w:sz w:val="20"/>
      <w:szCs w:val="20"/>
    </w:rPr>
  </w:style>
  <w:style w:type="character" w:customStyle="1" w:styleId="CommentTextChar1">
    <w:name w:val="Comment Text Char1"/>
    <w:link w:val="CommentText"/>
    <w:rPr>
      <w:rFonts w:ascii="Tahoma" w:hAnsi="Tahoma"/>
      <w:sz w:val="16"/>
      <w:szCs w:val="16"/>
      <w:lang w:eastAsia="en-US"/>
    </w:rPr>
  </w:style>
  <w:style w:type="character" w:customStyle="1" w:styleId="CommentSubjectChar">
    <w:name w:val="Comment Subject Char"/>
    <w:link w:val="CommentSubject"/>
    <w:uiPriority w:val="99"/>
    <w:rPr>
      <w:rFonts w:ascii="Tahoma" w:hAnsi="Tahoma"/>
      <w:b/>
      <w:bCs/>
      <w:sz w:val="16"/>
      <w:szCs w:val="16"/>
      <w:lang w:val="en-US" w:eastAsia="en-US"/>
    </w:rPr>
  </w:style>
  <w:style w:type="paragraph" w:styleId="BalloonText">
    <w:name w:val="Balloon Text"/>
    <w:basedOn w:val="Normal"/>
    <w:link w:val="BalloonTextChar"/>
    <w:uiPriority w:val="99"/>
    <w:rPr>
      <w:rFonts w:ascii="Arial" w:hAnsi="Arial" w:cs="Arial"/>
      <w:sz w:val="18"/>
      <w:szCs w:val="18"/>
    </w:rPr>
  </w:style>
  <w:style w:type="character" w:customStyle="1" w:styleId="BalloonTextChar">
    <w:name w:val="Balloon Text Char"/>
    <w:link w:val="BalloonText"/>
    <w:uiPriority w:val="99"/>
    <w:rPr>
      <w:rFonts w:ascii="Arial" w:hAnsi="Arial" w:cs="Arial"/>
      <w:sz w:val="18"/>
      <w:szCs w:val="18"/>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lang w:val="en-US" w:eastAsia="en-US"/>
    </w:rPr>
  </w:style>
  <w:style w:type="paragraph" w:styleId="ListParagraph">
    <w:name w:val="List Paragraph"/>
    <w:basedOn w:val="Normal"/>
    <w:uiPriority w:val="34"/>
    <w:qFormat/>
    <w:rsid w:val="00311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jc w:val="center"/>
      <w:outlineLvl w:val="0"/>
    </w:pPr>
    <w:rPr>
      <w:sz w:val="28"/>
      <w:u w:val="single"/>
    </w:rPr>
  </w:style>
  <w:style w:type="paragraph" w:styleId="Heading2">
    <w:name w:val="heading 2"/>
    <w:basedOn w:val="Normal"/>
    <w:next w:val="Normal"/>
    <w:qFormat/>
    <w:pPr>
      <w:outlineLvl w:val="1"/>
    </w:pPr>
    <w:rPr>
      <w:rFonts w:ascii="Arial" w:hAnsi="Arial"/>
      <w:sz w:val="22"/>
    </w:rPr>
  </w:style>
  <w:style w:type="paragraph" w:styleId="Heading3">
    <w:name w:val="heading 3"/>
    <w:basedOn w:val="Normal"/>
    <w:next w:val="Normal"/>
    <w:qFormat/>
    <w:pPr>
      <w:jc w:val="both"/>
      <w:outlineLvl w:val="2"/>
    </w:pPr>
    <w:rPr>
      <w:rFonts w:ascii="Arial" w:hAnsi="Arial"/>
      <w:b/>
      <w:sz w:val="24"/>
    </w:rPr>
  </w:style>
  <w:style w:type="paragraph" w:styleId="Heading4">
    <w:name w:val="heading 4"/>
    <w:basedOn w:val="Normal"/>
    <w:next w:val="Normal"/>
    <w:qFormat/>
    <w:pPr>
      <w:tabs>
        <w:tab w:val="left" w:pos="1440"/>
        <w:tab w:val="left" w:pos="1800"/>
      </w:tabs>
      <w:outlineLvl w:val="3"/>
    </w:pPr>
    <w:rPr>
      <w:rFonts w:ascii="Arial" w:hAnsi="Arial"/>
      <w:b/>
      <w:i/>
    </w:rPr>
  </w:style>
  <w:style w:type="paragraph" w:styleId="Heading5">
    <w:name w:val="heading 5"/>
    <w:basedOn w:val="Normal"/>
    <w:next w:val="Normal"/>
    <w:qFormat/>
    <w:pPr>
      <w:outlineLvl w:val="4"/>
    </w:pPr>
    <w:rPr>
      <w:rFonts w:ascii="Arial" w:hAnsi="Arial" w:cs="Arial"/>
      <w:b/>
      <w:bCs/>
    </w:rPr>
  </w:style>
  <w:style w:type="paragraph" w:styleId="Heading6">
    <w:name w:val="heading 6"/>
    <w:basedOn w:val="Normal"/>
    <w:next w:val="Normal"/>
    <w:qFormat/>
    <w:pPr>
      <w:tabs>
        <w:tab w:val="left" w:pos="1725"/>
      </w:tabs>
      <w:ind w:left="1725" w:hanging="1725"/>
      <w:outlineLvl w:val="5"/>
    </w:pPr>
    <w:rPr>
      <w:rFonts w:ascii="Arial" w:hAnsi="Arial" w:cs="Arial"/>
      <w:b/>
      <w:bCs/>
      <w:color w:val="000000"/>
      <w:sz w:val="24"/>
      <w:szCs w:val="16"/>
    </w:rPr>
  </w:style>
  <w:style w:type="paragraph" w:styleId="Heading7">
    <w:name w:val="heading 7"/>
    <w:basedOn w:val="Normal"/>
    <w:next w:val="Normal"/>
    <w:qFormat/>
    <w:pPr>
      <w:tabs>
        <w:tab w:val="left" w:pos="720"/>
        <w:tab w:val="left" w:pos="1080"/>
        <w:tab w:val="left" w:pos="1440"/>
        <w:tab w:val="left" w:pos="2160"/>
        <w:tab w:val="left" w:pos="2880"/>
      </w:tabs>
      <w:ind w:left="2880" w:hanging="2880"/>
      <w:jc w:val="both"/>
      <w:outlineLvl w:val="6"/>
    </w:pPr>
    <w:rPr>
      <w:b/>
      <w:i/>
      <w:sz w:val="24"/>
    </w:rPr>
  </w:style>
  <w:style w:type="paragraph" w:styleId="Heading8">
    <w:name w:val="heading 8"/>
    <w:basedOn w:val="Normal"/>
    <w:next w:val="Normal"/>
    <w:qFormat/>
    <w:pP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6">
    <w:name w:val="index 6"/>
    <w:basedOn w:val="Normal"/>
    <w:pPr>
      <w:tabs>
        <w:tab w:val="left" w:pos="720"/>
        <w:tab w:val="left" w:pos="1080"/>
        <w:tab w:val="left" w:pos="1440"/>
        <w:tab w:val="left" w:pos="2160"/>
        <w:tab w:val="left" w:pos="2880"/>
      </w:tabs>
      <w:jc w:val="both"/>
    </w:pPr>
    <w:rPr>
      <w:sz w:val="22"/>
      <w:szCs w:val="22"/>
    </w:rPr>
  </w:style>
  <w:style w:type="paragraph" w:styleId="Index7">
    <w:name w:val="index 7"/>
    <w:basedOn w:val="Normal"/>
    <w:rPr>
      <w:rFonts w:ascii="Arial" w:hAnsi="Arial"/>
      <w:sz w:val="22"/>
      <w:szCs w:val="22"/>
    </w:rPr>
  </w:style>
  <w:style w:type="paragraph" w:styleId="Index8">
    <w:name w:val="index 8"/>
    <w:basedOn w:val="Normal"/>
    <w:pPr>
      <w:tabs>
        <w:tab w:val="center" w:pos="4320"/>
        <w:tab w:val="right" w:pos="8640"/>
      </w:tabs>
      <w:jc w:val="both"/>
    </w:pPr>
    <w:rPr>
      <w:szCs w:val="24"/>
    </w:rPr>
  </w:style>
  <w:style w:type="paragraph" w:styleId="Index9">
    <w:name w:val="index 9"/>
    <w:basedOn w:val="Normal"/>
  </w:style>
  <w:style w:type="paragraph" w:styleId="TOC1">
    <w:name w:val="toc 1"/>
    <w:basedOn w:val="Normal"/>
    <w:pPr>
      <w:tabs>
        <w:tab w:val="left" w:pos="1440"/>
        <w:tab w:val="left" w:pos="1800"/>
      </w:tabs>
      <w:jc w:val="both"/>
    </w:pPr>
    <w:rPr>
      <w:rFonts w:ascii="Arial" w:hAnsi="Arial"/>
      <w:sz w:val="24"/>
    </w:rPr>
  </w:style>
  <w:style w:type="paragraph" w:styleId="TOC2">
    <w:name w:val="toc 2"/>
    <w:basedOn w:val="Normal"/>
    <w:pPr>
      <w:tabs>
        <w:tab w:val="left" w:pos="720"/>
        <w:tab w:val="left" w:pos="1080"/>
        <w:tab w:val="left" w:pos="1440"/>
        <w:tab w:val="left" w:pos="2160"/>
        <w:tab w:val="left" w:pos="2880"/>
      </w:tabs>
      <w:jc w:val="both"/>
    </w:pPr>
    <w:rPr>
      <w:szCs w:val="24"/>
    </w:rPr>
  </w:style>
  <w:style w:type="character" w:customStyle="1" w:styleId="TOC31">
    <w:name w:val="TOC 31"/>
    <w:basedOn w:val="DefaultParagraphFont"/>
  </w:style>
  <w:style w:type="paragraph" w:styleId="TOC4">
    <w:name w:val="toc 4"/>
    <w:basedOn w:val="Normal"/>
    <w:pPr>
      <w:tabs>
        <w:tab w:val="center" w:pos="4320"/>
        <w:tab w:val="right" w:pos="8640"/>
      </w:tabs>
      <w:jc w:val="both"/>
    </w:pPr>
    <w:rPr>
      <w:szCs w:val="24"/>
    </w:rPr>
  </w:style>
  <w:style w:type="paragraph" w:styleId="TOC5">
    <w:name w:val="toc 5"/>
    <w:basedOn w:val="Normal"/>
    <w:pPr>
      <w:ind w:firstLine="720"/>
    </w:pPr>
    <w:rPr>
      <w:rFonts w:ascii="Arial" w:hAnsi="Arial" w:cs="Arial"/>
    </w:rPr>
  </w:style>
  <w:style w:type="paragraph" w:styleId="TOC6">
    <w:name w:val="toc 6"/>
    <w:basedOn w:val="Normal"/>
    <w:pPr>
      <w:tabs>
        <w:tab w:val="left" w:pos="1725"/>
      </w:tabs>
      <w:ind w:left="1725" w:hanging="1725"/>
    </w:pPr>
    <w:rPr>
      <w:rFonts w:ascii="Arial" w:hAnsi="Arial" w:cs="Arial"/>
      <w:color w:val="000000"/>
      <w:szCs w:val="16"/>
    </w:rPr>
  </w:style>
  <w:style w:type="paragraph" w:customStyle="1" w:styleId="Objective">
    <w:name w:val="Objective"/>
    <w:basedOn w:val="Normal"/>
    <w:next w:val="Index7"/>
    <w:pPr>
      <w:spacing w:before="60" w:after="220" w:line="220" w:lineRule="atLeast"/>
      <w:jc w:val="both"/>
    </w:pPr>
    <w:rPr>
      <w:rFonts w:ascii="Garamond" w:hAnsi="Garamond"/>
      <w:sz w:val="22"/>
    </w:rPr>
  </w:style>
  <w:style w:type="paragraph" w:styleId="TOC8">
    <w:name w:val="toc 8"/>
    <w:basedOn w:val="Normal"/>
    <w:rPr>
      <w:rFonts w:ascii="Arial" w:hAnsi="Arial"/>
      <w:szCs w:val="24"/>
    </w:rPr>
  </w:style>
  <w:style w:type="character" w:customStyle="1" w:styleId="BodyText3Char">
    <w:name w:val="Body Text 3 Char"/>
    <w:rPr>
      <w:szCs w:val="24"/>
    </w:rPr>
  </w:style>
  <w:style w:type="paragraph" w:customStyle="1" w:styleId="OrganizationName">
    <w:name w:val="Organization Name"/>
    <w:basedOn w:val="Normal"/>
    <w:pPr>
      <w:spacing w:before="120"/>
      <w:ind w:left="360"/>
    </w:pPr>
    <w:rPr>
      <w:rFonts w:ascii="Calibri" w:hAnsi="Calibri" w:cs="Courier New"/>
      <w:sz w:val="22"/>
    </w:rPr>
  </w:style>
  <w:style w:type="table" w:customStyle="1" w:styleId="FootnoteText1">
    <w:name w:val="Footnote Text1"/>
    <w:basedOn w:val="TableNormal"/>
    <w:tblPr>
      <w:tblCellMar>
        <w:left w:w="0" w:type="dxa"/>
        <w:right w:w="0" w:type="dxa"/>
      </w:tblCellMar>
    </w:tblPr>
  </w:style>
  <w:style w:type="paragraph" w:styleId="CommentText">
    <w:name w:val="annotation text"/>
    <w:basedOn w:val="Normal"/>
    <w:link w:val="CommentTextChar1"/>
    <w:rPr>
      <w:rFonts w:ascii="Tahoma" w:hAnsi="Tahoma"/>
      <w:sz w:val="16"/>
      <w:szCs w:val="16"/>
    </w:rPr>
  </w:style>
  <w:style w:type="character" w:customStyle="1" w:styleId="DocumentMapChar">
    <w:name w:val="Document Map Char"/>
    <w:rPr>
      <w:rFonts w:ascii="Tahoma" w:hAnsi="Tahoma" w:cs="Tahoma"/>
      <w:sz w:val="16"/>
      <w:szCs w:val="16"/>
    </w:rPr>
  </w:style>
  <w:style w:type="character" w:customStyle="1" w:styleId="Footer1">
    <w:name w:val="Footer1"/>
    <w:rPr>
      <w:color w:val="0000FF"/>
      <w:u w:val="single"/>
    </w:rPr>
  </w:style>
  <w:style w:type="paragraph" w:customStyle="1" w:styleId="CompanyNameOne">
    <w:name w:val="Company Name One"/>
    <w:basedOn w:val="Normal"/>
    <w:next w:val="Normal"/>
    <w:pPr>
      <w:tabs>
        <w:tab w:val="left" w:pos="2160"/>
        <w:tab w:val="right" w:pos="6480"/>
      </w:tabs>
      <w:spacing w:before="100" w:after="40" w:line="220" w:lineRule="atLeast"/>
      <w:ind w:right="-360"/>
    </w:pPr>
    <w:rPr>
      <w:rFonts w:ascii="Book Antiqua" w:hAnsi="Book Antiqua"/>
      <w:b/>
      <w:bCs/>
      <w:sz w:val="24"/>
    </w:rPr>
  </w:style>
  <w:style w:type="character" w:customStyle="1" w:styleId="apple-converted-space">
    <w:name w:val="apple-converted-space"/>
    <w:basedOn w:val="DefaultParagraphFont"/>
  </w:style>
  <w:style w:type="character" w:customStyle="1" w:styleId="st1">
    <w:name w:val="st1"/>
    <w:basedOn w:val="DefaultParagraphFont"/>
  </w:style>
  <w:style w:type="paragraph" w:customStyle="1" w:styleId="Verdana10pt">
    <w:name w:val="Verdana+ 10 pt"/>
    <w:basedOn w:val="Normal"/>
    <w:pPr>
      <w:numPr>
        <w:numId w:val="1"/>
      </w:numPr>
      <w:spacing w:before="40" w:after="40"/>
      <w:jc w:val="both"/>
    </w:pPr>
    <w:rPr>
      <w:rFonts w:ascii="Arial" w:hAnsi="Arial" w:cs="Arial"/>
      <w:sz w:val="18"/>
      <w:szCs w:val="18"/>
    </w:rPr>
  </w:style>
  <w:style w:type="character" w:customStyle="1" w:styleId="Heading1Char58812bb0-5330-4592-acb8-b765f240f56b">
    <w:name w:val="Heading 1 Char_58812bb0-5330-4592-acb8-b765f240f56b"/>
    <w:rPr>
      <w:sz w:val="28"/>
      <w:u w:val="single"/>
    </w:rPr>
  </w:style>
  <w:style w:type="character" w:customStyle="1" w:styleId="Heading3Char90265a1a-bee9-466c-9422-0a892bf82509">
    <w:name w:val="Heading 3 Char_90265a1a-bee9-466c-9422-0a892bf82509"/>
    <w:rPr>
      <w:rFonts w:ascii="Arial" w:hAnsi="Arial"/>
      <w:b/>
      <w:sz w:val="24"/>
    </w:rPr>
  </w:style>
  <w:style w:type="character" w:customStyle="1" w:styleId="HeaderChar74072de3-c232-4bd5-9724-99d07729a5cb">
    <w:name w:val="Header Char_74072de3-c232-4bd5-9724-99d07729a5cb"/>
    <w:rPr>
      <w:szCs w:val="24"/>
    </w:rPr>
  </w:style>
  <w:style w:type="character" w:customStyle="1" w:styleId="BodyTextChar">
    <w:name w:val="Body Text Char"/>
    <w:rPr>
      <w:rFonts w:ascii="Arial" w:hAnsi="Arial" w:cs="Arial"/>
      <w:sz w:val="22"/>
      <w:szCs w:val="22"/>
    </w:rPr>
  </w:style>
  <w:style w:type="character" w:customStyle="1" w:styleId="BodyTextIndentChar">
    <w:name w:val="Body Text Indent Char"/>
    <w:rPr>
      <w:sz w:val="22"/>
      <w:szCs w:val="22"/>
    </w:rPr>
  </w:style>
  <w:style w:type="character" w:customStyle="1" w:styleId="BodyText2Char">
    <w:name w:val="Body Text 2 Char"/>
    <w:rPr>
      <w:rFonts w:ascii="Arial" w:hAnsi="Arial"/>
      <w:sz w:val="24"/>
    </w:rPr>
  </w:style>
  <w:style w:type="paragraph" w:styleId="EndnoteText">
    <w:name w:val="endnote text"/>
    <w:basedOn w:val="Normal"/>
  </w:style>
  <w:style w:type="character" w:customStyle="1" w:styleId="CommentTextChar">
    <w:name w:val="Comment Text Char"/>
    <w:basedOn w:val="DefaultParagraphFont"/>
  </w:style>
  <w:style w:type="paragraph" w:customStyle="1" w:styleId="default">
    <w:name w:val="default"/>
    <w:basedOn w:val="Normal"/>
  </w:style>
  <w:style w:type="numbering" w:customStyle="1" w:styleId="Style1">
    <w:name w:val="Style1"/>
  </w:style>
  <w:style w:type="character" w:customStyle="1" w:styleId="List1">
    <w:name w:val="List1"/>
    <w:qFormat/>
    <w:rPr>
      <w:b/>
      <w:bCs/>
    </w:rPr>
  </w:style>
  <w:style w:type="paragraph" w:styleId="ListBullet">
    <w:name w:val="List Bullet"/>
    <w:basedOn w:val="Normal"/>
    <w:qFormat/>
    <w:pPr>
      <w:spacing w:after="200" w:line="276" w:lineRule="auto"/>
      <w:ind w:left="720"/>
    </w:pPr>
    <w:rPr>
      <w:rFonts w:ascii="Calibri" w:eastAsia="Calibri" w:hAnsi="Calibri"/>
      <w:sz w:val="22"/>
      <w:szCs w:val="22"/>
    </w:rPr>
  </w:style>
  <w:style w:type="paragraph" w:customStyle="1" w:styleId="Achievement">
    <w:name w:val="Achievement"/>
    <w:basedOn w:val="Index7"/>
    <w:pPr>
      <w:numPr>
        <w:numId w:val="2"/>
      </w:numPr>
      <w:spacing w:after="60" w:line="220" w:lineRule="atLeast"/>
      <w:jc w:val="both"/>
    </w:pPr>
    <w:rPr>
      <w:spacing w:val="-5"/>
      <w:sz w:val="20"/>
      <w:szCs w:val="20"/>
      <w:lang w:val="en-GB"/>
    </w:rPr>
  </w:style>
  <w:style w:type="character" w:styleId="Emphasis">
    <w:name w:val="Emphasis"/>
    <w:uiPriority w:val="20"/>
    <w:qFormat/>
    <w:rPr>
      <w:i/>
      <w:iCs/>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uiPriority w:val="99"/>
    <w:rPr>
      <w:rFonts w:ascii="Times New Roman" w:hAnsi="Times New Roman"/>
      <w:b/>
      <w:bCs/>
      <w:sz w:val="20"/>
      <w:szCs w:val="20"/>
    </w:rPr>
  </w:style>
  <w:style w:type="character" w:customStyle="1" w:styleId="CommentTextChar1">
    <w:name w:val="Comment Text Char1"/>
    <w:link w:val="CommentText"/>
    <w:rPr>
      <w:rFonts w:ascii="Tahoma" w:hAnsi="Tahoma"/>
      <w:sz w:val="16"/>
      <w:szCs w:val="16"/>
      <w:lang w:eastAsia="en-US"/>
    </w:rPr>
  </w:style>
  <w:style w:type="character" w:customStyle="1" w:styleId="CommentSubjectChar">
    <w:name w:val="Comment Subject Char"/>
    <w:link w:val="CommentSubject"/>
    <w:uiPriority w:val="99"/>
    <w:rPr>
      <w:rFonts w:ascii="Tahoma" w:hAnsi="Tahoma"/>
      <w:b/>
      <w:bCs/>
      <w:sz w:val="16"/>
      <w:szCs w:val="16"/>
      <w:lang w:val="en-US" w:eastAsia="en-US"/>
    </w:rPr>
  </w:style>
  <w:style w:type="paragraph" w:styleId="BalloonText">
    <w:name w:val="Balloon Text"/>
    <w:basedOn w:val="Normal"/>
    <w:link w:val="BalloonTextChar"/>
    <w:uiPriority w:val="99"/>
    <w:rPr>
      <w:rFonts w:ascii="Arial" w:hAnsi="Arial" w:cs="Arial"/>
      <w:sz w:val="18"/>
      <w:szCs w:val="18"/>
    </w:rPr>
  </w:style>
  <w:style w:type="character" w:customStyle="1" w:styleId="BalloonTextChar">
    <w:name w:val="Balloon Text Char"/>
    <w:link w:val="BalloonText"/>
    <w:uiPriority w:val="99"/>
    <w:rPr>
      <w:rFonts w:ascii="Arial" w:hAnsi="Arial" w:cs="Arial"/>
      <w:sz w:val="18"/>
      <w:szCs w:val="18"/>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lang w:val="en-US" w:eastAsia="en-US"/>
    </w:rPr>
  </w:style>
  <w:style w:type="paragraph" w:styleId="ListParagraph">
    <w:name w:val="List Paragraph"/>
    <w:basedOn w:val="Normal"/>
    <w:uiPriority w:val="34"/>
    <w:qFormat/>
    <w:rsid w:val="00311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Summary</vt:lpstr>
    </vt:vector>
  </TitlesOfParts>
  <Company>Honda Europe NV</Company>
  <LinksUpToDate>false</LinksUpToDate>
  <CharactersWithSpaces>8866</CharactersWithSpaces>
  <SharedDoc>false</SharedDoc>
  <HLinks>
    <vt:vector size="6" baseType="variant">
      <vt:variant>
        <vt:i4>3670046</vt:i4>
      </vt:variant>
      <vt:variant>
        <vt:i4>0</vt:i4>
      </vt:variant>
      <vt:variant>
        <vt:i4>0</vt:i4>
      </vt:variant>
      <vt:variant>
        <vt:i4>5</vt:i4>
      </vt:variant>
      <vt:variant>
        <vt:lpwstr>mailto:vishnu.godse@tcs..com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PCS Ltd.</dc:creator>
  <cp:keywords/>
  <cp:lastModifiedBy>RePack by Diakov</cp:lastModifiedBy>
  <cp:revision>30</cp:revision>
  <cp:lastPrinted>2012-07-10T05:15:00Z</cp:lastPrinted>
  <dcterms:created xsi:type="dcterms:W3CDTF">2021-06-16T15:21:00Z</dcterms:created>
  <dcterms:modified xsi:type="dcterms:W3CDTF">2022-03-09T06:16:00Z</dcterms:modified>
</cp:coreProperties>
</file>